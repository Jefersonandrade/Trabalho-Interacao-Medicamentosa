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748" w:type="dxa"/>
        <w:tblLayout w:type="fixed"/>
        <w:tblLook w:val="0000"/>
      </w:tblPr>
      <w:tblGrid>
        <w:gridCol w:w="7196"/>
        <w:gridCol w:w="1552"/>
      </w:tblGrid>
      <w:tr w:rsidR="002B016B" w:rsidRPr="007F031E" w:rsidTr="007255F8">
        <w:tc>
          <w:tcPr>
            <w:tcW w:w="719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2B016B" w:rsidRPr="007F031E" w:rsidRDefault="002B016B" w:rsidP="007255F8">
            <w:pPr>
              <w:suppressAutoHyphens w:val="0"/>
              <w:autoSpaceDE w:val="0"/>
              <w:autoSpaceDN w:val="0"/>
              <w:adjustRightInd w:val="0"/>
              <w:rPr>
                <w:rFonts w:ascii="Calibri" w:hAnsi="Calibri" w:cs="Times"/>
                <w:kern w:val="0"/>
                <w:lang w:val="en-US" w:eastAsia="en-US"/>
              </w:rPr>
            </w:pPr>
            <w:proofErr w:type="spellStart"/>
            <w:r>
              <w:rPr>
                <w:rFonts w:ascii="Calibri" w:hAnsi="Calibri" w:cs="Times"/>
                <w:kern w:val="0"/>
                <w:lang w:val="en-US" w:eastAsia="en-US"/>
              </w:rPr>
              <w:t>Sistema</w:t>
            </w:r>
            <w:proofErr w:type="spellEnd"/>
            <w:r>
              <w:rPr>
                <w:rFonts w:ascii="Calibri" w:hAnsi="Calibri" w:cs="Times"/>
                <w:kern w:val="0"/>
                <w:lang w:val="en-US" w:eastAsia="en-US"/>
              </w:rPr>
              <w:t xml:space="preserve"> de </w:t>
            </w:r>
            <w:proofErr w:type="spellStart"/>
            <w:r>
              <w:rPr>
                <w:rFonts w:ascii="Calibri" w:hAnsi="Calibri" w:cs="Times"/>
                <w:kern w:val="0"/>
                <w:lang w:val="en-US" w:eastAsia="en-US"/>
              </w:rPr>
              <w:t>Interações</w:t>
            </w:r>
            <w:proofErr w:type="spellEnd"/>
            <w:r>
              <w:rPr>
                <w:rFonts w:ascii="Calibri" w:hAnsi="Calibri" w:cs="Times"/>
                <w:kern w:val="0"/>
                <w:lang w:val="en-US" w:eastAsia="en-US"/>
              </w:rPr>
              <w:t xml:space="preserve"> </w:t>
            </w:r>
            <w:proofErr w:type="spellStart"/>
            <w:r>
              <w:rPr>
                <w:rFonts w:ascii="Calibri" w:hAnsi="Calibri" w:cs="Times"/>
                <w:kern w:val="0"/>
                <w:lang w:val="en-US" w:eastAsia="en-US"/>
              </w:rPr>
              <w:t>Medicamentosas</w:t>
            </w:r>
            <w:proofErr w:type="spellEnd"/>
          </w:p>
        </w:tc>
        <w:tc>
          <w:tcPr>
            <w:tcW w:w="155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2B016B" w:rsidRPr="007F031E" w:rsidRDefault="002B016B" w:rsidP="007255F8">
            <w:pPr>
              <w:suppressAutoHyphens w:val="0"/>
              <w:autoSpaceDE w:val="0"/>
              <w:autoSpaceDN w:val="0"/>
              <w:adjustRightInd w:val="0"/>
              <w:rPr>
                <w:rFonts w:ascii="Calibri" w:hAnsi="Calibri" w:cs="Times"/>
                <w:kern w:val="0"/>
                <w:lang w:val="en-US" w:eastAsia="en-US"/>
              </w:rPr>
            </w:pPr>
          </w:p>
        </w:tc>
      </w:tr>
      <w:tr w:rsidR="002B016B" w:rsidRPr="007F031E" w:rsidTr="007255F8">
        <w:tc>
          <w:tcPr>
            <w:tcW w:w="719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2B016B" w:rsidRPr="008F3452" w:rsidRDefault="002B016B" w:rsidP="00FC1EC7">
            <w:pPr>
              <w:suppressAutoHyphens w:val="0"/>
              <w:autoSpaceDE w:val="0"/>
              <w:autoSpaceDN w:val="0"/>
              <w:adjustRightInd w:val="0"/>
              <w:rPr>
                <w:rFonts w:ascii="Calibri" w:hAnsi="Calibri" w:cs="Times"/>
                <w:kern w:val="0"/>
                <w:lang w:eastAsia="en-US"/>
              </w:rPr>
            </w:pPr>
            <w:r w:rsidRPr="008F3452">
              <w:rPr>
                <w:rFonts w:ascii="Calibri" w:hAnsi="Calibri" w:cs="Times"/>
                <w:kern w:val="0"/>
                <w:lang w:eastAsia="en-US"/>
              </w:rPr>
              <w:t xml:space="preserve">Especificação de Caso de Uso: Cadastrar </w:t>
            </w:r>
            <w:r>
              <w:rPr>
                <w:rFonts w:ascii="Calibri" w:hAnsi="Calibri" w:cs="Times"/>
                <w:kern w:val="0"/>
                <w:lang w:eastAsia="en-US"/>
              </w:rPr>
              <w:t>Medicamentos</w:t>
            </w:r>
          </w:p>
        </w:tc>
        <w:tc>
          <w:tcPr>
            <w:tcW w:w="155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2B016B" w:rsidRPr="007F031E" w:rsidRDefault="002B016B" w:rsidP="007255F8">
            <w:pPr>
              <w:suppressAutoHyphens w:val="0"/>
              <w:autoSpaceDE w:val="0"/>
              <w:autoSpaceDN w:val="0"/>
              <w:adjustRightInd w:val="0"/>
              <w:rPr>
                <w:rFonts w:ascii="Calibri" w:hAnsi="Calibri" w:cs="Times"/>
                <w:kern w:val="0"/>
                <w:lang w:val="en-US" w:eastAsia="en-US"/>
              </w:rPr>
            </w:pPr>
            <w:proofErr w:type="spellStart"/>
            <w:r w:rsidRPr="007F031E">
              <w:rPr>
                <w:rFonts w:ascii="Calibri" w:hAnsi="Calibri" w:cs="Times"/>
                <w:kern w:val="0"/>
                <w:lang w:val="en-US" w:eastAsia="en-US"/>
              </w:rPr>
              <w:t>Versão</w:t>
            </w:r>
            <w:proofErr w:type="spellEnd"/>
            <w:r w:rsidRPr="007F031E">
              <w:rPr>
                <w:rFonts w:ascii="Calibri" w:hAnsi="Calibri" w:cs="Times"/>
                <w:kern w:val="0"/>
                <w:lang w:val="en-US" w:eastAsia="en-US"/>
              </w:rPr>
              <w:t xml:space="preserve"> 1.0</w:t>
            </w:r>
          </w:p>
        </w:tc>
      </w:tr>
    </w:tbl>
    <w:p w:rsidR="002B016B" w:rsidRPr="007F031E" w:rsidRDefault="002B016B" w:rsidP="00FC1EC7">
      <w:pPr>
        <w:suppressAutoHyphens w:val="0"/>
        <w:autoSpaceDE w:val="0"/>
        <w:autoSpaceDN w:val="0"/>
        <w:adjustRightInd w:val="0"/>
        <w:rPr>
          <w:rFonts w:ascii="Calibri" w:hAnsi="Calibri" w:cs="Times"/>
          <w:kern w:val="0"/>
          <w:lang w:val="en-US" w:eastAsia="en-US"/>
        </w:rPr>
      </w:pPr>
    </w:p>
    <w:p w:rsidR="002B016B" w:rsidRPr="007F031E" w:rsidRDefault="002B016B" w:rsidP="00FC1EC7">
      <w:pPr>
        <w:suppressAutoHyphens w:val="0"/>
        <w:autoSpaceDE w:val="0"/>
        <w:autoSpaceDN w:val="0"/>
        <w:adjustRightInd w:val="0"/>
        <w:jc w:val="center"/>
        <w:rPr>
          <w:rFonts w:ascii="Calibri" w:hAnsi="Calibri" w:cs="Times"/>
          <w:kern w:val="0"/>
          <w:lang w:val="en-US" w:eastAsia="en-US"/>
        </w:rPr>
      </w:pPr>
      <w:proofErr w:type="spellStart"/>
      <w:r w:rsidRPr="007F031E">
        <w:rPr>
          <w:rFonts w:ascii="Calibri" w:hAnsi="Calibri" w:cs="Times"/>
          <w:kern w:val="0"/>
          <w:lang w:val="en-US" w:eastAsia="en-US"/>
        </w:rPr>
        <w:t>Histórico</w:t>
      </w:r>
      <w:proofErr w:type="spellEnd"/>
      <w:r w:rsidRPr="007F031E">
        <w:rPr>
          <w:rFonts w:ascii="Calibri" w:hAnsi="Calibri" w:cs="Times"/>
          <w:kern w:val="0"/>
          <w:lang w:val="en-US" w:eastAsia="en-US"/>
        </w:rPr>
        <w:t xml:space="preserve"> </w:t>
      </w:r>
      <w:proofErr w:type="spellStart"/>
      <w:r w:rsidRPr="007F031E">
        <w:rPr>
          <w:rFonts w:ascii="Calibri" w:hAnsi="Calibri" w:cs="Times"/>
          <w:kern w:val="0"/>
          <w:lang w:val="en-US" w:eastAsia="en-US"/>
        </w:rPr>
        <w:t>da</w:t>
      </w:r>
      <w:proofErr w:type="spellEnd"/>
      <w:r w:rsidRPr="007F031E">
        <w:rPr>
          <w:rFonts w:ascii="Calibri" w:hAnsi="Calibri" w:cs="Times"/>
          <w:kern w:val="0"/>
          <w:lang w:val="en-US" w:eastAsia="en-US"/>
        </w:rPr>
        <w:t xml:space="preserve"> </w:t>
      </w:r>
      <w:proofErr w:type="spellStart"/>
      <w:r w:rsidRPr="007F031E">
        <w:rPr>
          <w:rFonts w:ascii="Calibri" w:hAnsi="Calibri" w:cs="Times"/>
          <w:kern w:val="0"/>
          <w:lang w:val="en-US" w:eastAsia="en-US"/>
        </w:rPr>
        <w:t>Revisão</w:t>
      </w:r>
      <w:proofErr w:type="spellEnd"/>
    </w:p>
    <w:tbl>
      <w:tblPr>
        <w:tblW w:w="8748" w:type="dxa"/>
        <w:tblLayout w:type="fixed"/>
        <w:tblLook w:val="0000"/>
      </w:tblPr>
      <w:tblGrid>
        <w:gridCol w:w="2268"/>
        <w:gridCol w:w="1526"/>
        <w:gridCol w:w="2794"/>
        <w:gridCol w:w="2160"/>
      </w:tblGrid>
      <w:tr w:rsidR="002B016B" w:rsidRPr="007F031E" w:rsidTr="007255F8"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2B016B" w:rsidRPr="007F031E" w:rsidRDefault="002B016B" w:rsidP="007255F8">
            <w:pPr>
              <w:suppressAutoHyphens w:val="0"/>
              <w:autoSpaceDE w:val="0"/>
              <w:autoSpaceDN w:val="0"/>
              <w:adjustRightInd w:val="0"/>
              <w:rPr>
                <w:rFonts w:ascii="Calibri" w:hAnsi="Calibri" w:cs="Times"/>
                <w:kern w:val="0"/>
                <w:lang w:val="en-US" w:eastAsia="en-US"/>
              </w:rPr>
            </w:pPr>
            <w:r w:rsidRPr="007F031E">
              <w:rPr>
                <w:rFonts w:ascii="Calibri" w:hAnsi="Calibri" w:cs="Times"/>
                <w:kern w:val="0"/>
                <w:lang w:val="en-US" w:eastAsia="en-US"/>
              </w:rPr>
              <w:t>Data</w:t>
            </w:r>
          </w:p>
        </w:tc>
        <w:tc>
          <w:tcPr>
            <w:tcW w:w="152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2B016B" w:rsidRPr="007F031E" w:rsidRDefault="002B016B" w:rsidP="007255F8">
            <w:pPr>
              <w:suppressAutoHyphens w:val="0"/>
              <w:autoSpaceDE w:val="0"/>
              <w:autoSpaceDN w:val="0"/>
              <w:adjustRightInd w:val="0"/>
              <w:rPr>
                <w:rFonts w:ascii="Calibri" w:hAnsi="Calibri" w:cs="Times"/>
                <w:kern w:val="0"/>
                <w:lang w:val="en-US" w:eastAsia="en-US"/>
              </w:rPr>
            </w:pPr>
            <w:proofErr w:type="spellStart"/>
            <w:r w:rsidRPr="007F031E">
              <w:rPr>
                <w:rFonts w:ascii="Calibri" w:hAnsi="Calibri" w:cs="Times"/>
                <w:kern w:val="0"/>
                <w:lang w:val="en-US" w:eastAsia="en-US"/>
              </w:rPr>
              <w:t>Versão</w:t>
            </w:r>
            <w:proofErr w:type="spellEnd"/>
          </w:p>
        </w:tc>
        <w:tc>
          <w:tcPr>
            <w:tcW w:w="279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2B016B" w:rsidRPr="007F031E" w:rsidRDefault="002B016B" w:rsidP="007255F8">
            <w:pPr>
              <w:suppressAutoHyphens w:val="0"/>
              <w:autoSpaceDE w:val="0"/>
              <w:autoSpaceDN w:val="0"/>
              <w:adjustRightInd w:val="0"/>
              <w:rPr>
                <w:rFonts w:ascii="Calibri" w:hAnsi="Calibri" w:cs="Times"/>
                <w:kern w:val="0"/>
                <w:lang w:val="en-US" w:eastAsia="en-US"/>
              </w:rPr>
            </w:pPr>
            <w:proofErr w:type="spellStart"/>
            <w:r w:rsidRPr="007F031E">
              <w:rPr>
                <w:rFonts w:ascii="Calibri" w:hAnsi="Calibri" w:cs="Times"/>
                <w:kern w:val="0"/>
                <w:lang w:val="en-US" w:eastAsia="en-US"/>
              </w:rPr>
              <w:t>Descrição</w:t>
            </w:r>
            <w:proofErr w:type="spellEnd"/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2B016B" w:rsidRPr="007F031E" w:rsidRDefault="002B016B" w:rsidP="007255F8">
            <w:pPr>
              <w:suppressAutoHyphens w:val="0"/>
              <w:autoSpaceDE w:val="0"/>
              <w:autoSpaceDN w:val="0"/>
              <w:adjustRightInd w:val="0"/>
              <w:rPr>
                <w:rFonts w:ascii="Calibri" w:hAnsi="Calibri" w:cs="Times"/>
                <w:kern w:val="0"/>
                <w:lang w:val="en-US" w:eastAsia="en-US"/>
              </w:rPr>
            </w:pPr>
            <w:proofErr w:type="spellStart"/>
            <w:r w:rsidRPr="007F031E">
              <w:rPr>
                <w:rFonts w:ascii="Calibri" w:hAnsi="Calibri" w:cs="Times"/>
                <w:kern w:val="0"/>
                <w:lang w:val="en-US" w:eastAsia="en-US"/>
              </w:rPr>
              <w:t>Autor</w:t>
            </w:r>
            <w:proofErr w:type="spellEnd"/>
          </w:p>
        </w:tc>
      </w:tr>
      <w:tr w:rsidR="002B016B" w:rsidRPr="007F031E" w:rsidTr="007255F8"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2B016B" w:rsidRPr="007F031E" w:rsidRDefault="002B016B" w:rsidP="007255F8">
            <w:pPr>
              <w:suppressAutoHyphens w:val="0"/>
              <w:autoSpaceDE w:val="0"/>
              <w:autoSpaceDN w:val="0"/>
              <w:adjustRightInd w:val="0"/>
              <w:rPr>
                <w:rFonts w:ascii="Calibri" w:hAnsi="Calibri" w:cs="Times"/>
                <w:kern w:val="0"/>
                <w:lang w:val="en-US" w:eastAsia="en-US"/>
              </w:rPr>
            </w:pPr>
            <w:r w:rsidRPr="007F031E">
              <w:rPr>
                <w:rFonts w:ascii="Calibri" w:hAnsi="Calibri" w:cs="Times"/>
                <w:kern w:val="0"/>
                <w:lang w:val="en-US" w:eastAsia="en-US"/>
              </w:rPr>
              <w:t>07/06/2011</w:t>
            </w:r>
          </w:p>
        </w:tc>
        <w:tc>
          <w:tcPr>
            <w:tcW w:w="152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2B016B" w:rsidRPr="007F031E" w:rsidRDefault="002B016B" w:rsidP="007255F8">
            <w:pPr>
              <w:suppressAutoHyphens w:val="0"/>
              <w:autoSpaceDE w:val="0"/>
              <w:autoSpaceDN w:val="0"/>
              <w:adjustRightInd w:val="0"/>
              <w:rPr>
                <w:rFonts w:ascii="Calibri" w:hAnsi="Calibri" w:cs="Times"/>
                <w:kern w:val="0"/>
                <w:lang w:val="en-US" w:eastAsia="en-US"/>
              </w:rPr>
            </w:pPr>
            <w:r w:rsidRPr="007F031E">
              <w:rPr>
                <w:rFonts w:ascii="Calibri" w:hAnsi="Calibri" w:cs="Times"/>
                <w:kern w:val="0"/>
                <w:lang w:val="en-US" w:eastAsia="en-US"/>
              </w:rPr>
              <w:t>1.0</w:t>
            </w:r>
          </w:p>
        </w:tc>
        <w:tc>
          <w:tcPr>
            <w:tcW w:w="279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2B016B" w:rsidRPr="008F3452" w:rsidRDefault="002B016B" w:rsidP="007255F8">
            <w:pPr>
              <w:suppressAutoHyphens w:val="0"/>
              <w:autoSpaceDE w:val="0"/>
              <w:autoSpaceDN w:val="0"/>
              <w:adjustRightInd w:val="0"/>
              <w:rPr>
                <w:rFonts w:ascii="Calibri" w:hAnsi="Calibri" w:cs="Times"/>
                <w:kern w:val="0"/>
                <w:lang w:eastAsia="en-US"/>
              </w:rPr>
            </w:pPr>
            <w:r w:rsidRPr="008F3452">
              <w:rPr>
                <w:rFonts w:ascii="Calibri" w:hAnsi="Calibri" w:cs="Times"/>
                <w:kern w:val="0"/>
                <w:lang w:eastAsia="en-US"/>
              </w:rPr>
              <w:t>Descrição do caso de Uso</w:t>
            </w: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2B016B" w:rsidRPr="007F031E" w:rsidRDefault="00737431" w:rsidP="007255F8">
            <w:pPr>
              <w:suppressAutoHyphens w:val="0"/>
              <w:autoSpaceDE w:val="0"/>
              <w:autoSpaceDN w:val="0"/>
              <w:adjustRightInd w:val="0"/>
              <w:rPr>
                <w:rFonts w:ascii="Calibri" w:hAnsi="Calibri" w:cs="Times"/>
                <w:kern w:val="0"/>
                <w:lang w:val="en-US" w:eastAsia="en-US"/>
              </w:rPr>
            </w:pPr>
            <w:r>
              <w:rPr>
                <w:rFonts w:ascii="Calibri" w:hAnsi="Calibri" w:cs="Times"/>
                <w:kern w:val="0"/>
                <w:lang w:val="en-US" w:eastAsia="en-US"/>
              </w:rPr>
              <w:t>Mariana Mayumi</w:t>
            </w:r>
          </w:p>
        </w:tc>
      </w:tr>
      <w:tr w:rsidR="002B016B" w:rsidRPr="007F031E" w:rsidTr="007255F8"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2B016B" w:rsidRPr="007F031E" w:rsidRDefault="002B016B" w:rsidP="007255F8">
            <w:pPr>
              <w:suppressAutoHyphens w:val="0"/>
              <w:autoSpaceDE w:val="0"/>
              <w:autoSpaceDN w:val="0"/>
              <w:adjustRightInd w:val="0"/>
              <w:rPr>
                <w:rFonts w:ascii="Calibri" w:hAnsi="Calibri" w:cs="Times"/>
                <w:kern w:val="0"/>
                <w:lang w:val="en-US" w:eastAsia="en-US"/>
              </w:rPr>
            </w:pPr>
          </w:p>
        </w:tc>
        <w:tc>
          <w:tcPr>
            <w:tcW w:w="152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2B016B" w:rsidRPr="007F031E" w:rsidRDefault="002B016B" w:rsidP="007255F8">
            <w:pPr>
              <w:suppressAutoHyphens w:val="0"/>
              <w:autoSpaceDE w:val="0"/>
              <w:autoSpaceDN w:val="0"/>
              <w:adjustRightInd w:val="0"/>
              <w:rPr>
                <w:rFonts w:ascii="Calibri" w:hAnsi="Calibri" w:cs="Times"/>
                <w:kern w:val="0"/>
                <w:lang w:val="en-US" w:eastAsia="en-US"/>
              </w:rPr>
            </w:pPr>
          </w:p>
        </w:tc>
        <w:tc>
          <w:tcPr>
            <w:tcW w:w="279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2B016B" w:rsidRPr="007F031E" w:rsidRDefault="002B016B" w:rsidP="007255F8">
            <w:pPr>
              <w:suppressAutoHyphens w:val="0"/>
              <w:autoSpaceDE w:val="0"/>
              <w:autoSpaceDN w:val="0"/>
              <w:adjustRightInd w:val="0"/>
              <w:rPr>
                <w:rFonts w:ascii="Calibri" w:hAnsi="Calibri" w:cs="Times"/>
                <w:kern w:val="0"/>
                <w:lang w:val="en-US" w:eastAsia="en-US"/>
              </w:rPr>
            </w:pP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2B016B" w:rsidRPr="007F031E" w:rsidRDefault="002B016B" w:rsidP="007255F8">
            <w:pPr>
              <w:suppressAutoHyphens w:val="0"/>
              <w:autoSpaceDE w:val="0"/>
              <w:autoSpaceDN w:val="0"/>
              <w:adjustRightInd w:val="0"/>
              <w:rPr>
                <w:rFonts w:ascii="Calibri" w:hAnsi="Calibri" w:cs="Times"/>
                <w:kern w:val="0"/>
                <w:lang w:val="en-US" w:eastAsia="en-US"/>
              </w:rPr>
            </w:pPr>
          </w:p>
        </w:tc>
      </w:tr>
    </w:tbl>
    <w:p w:rsidR="002B016B" w:rsidRPr="007F031E" w:rsidRDefault="002B016B" w:rsidP="00FC1EC7">
      <w:pPr>
        <w:suppressAutoHyphens w:val="0"/>
        <w:autoSpaceDE w:val="0"/>
        <w:autoSpaceDN w:val="0"/>
        <w:adjustRightInd w:val="0"/>
        <w:rPr>
          <w:rFonts w:ascii="Calibri" w:hAnsi="Calibri" w:cs="Times"/>
          <w:kern w:val="0"/>
          <w:lang w:val="en-US" w:eastAsia="en-US"/>
        </w:rPr>
      </w:pPr>
    </w:p>
    <w:p w:rsidR="002B016B" w:rsidRPr="007F031E" w:rsidRDefault="002B016B" w:rsidP="00FC1EC7">
      <w:pPr>
        <w:ind w:left="360"/>
        <w:jc w:val="both"/>
        <w:rPr>
          <w:rFonts w:ascii="Calibri" w:hAnsi="Calibri"/>
          <w:b/>
        </w:rPr>
      </w:pPr>
    </w:p>
    <w:p w:rsidR="002B016B" w:rsidRPr="007F031E" w:rsidRDefault="002B016B" w:rsidP="00FC1EC7">
      <w:pPr>
        <w:numPr>
          <w:ilvl w:val="0"/>
          <w:numId w:val="4"/>
        </w:numPr>
        <w:jc w:val="both"/>
        <w:rPr>
          <w:rFonts w:ascii="Calibri" w:hAnsi="Calibri"/>
          <w:b/>
        </w:rPr>
      </w:pPr>
      <w:r w:rsidRPr="007F031E">
        <w:rPr>
          <w:rFonts w:ascii="Calibri" w:hAnsi="Calibri"/>
          <w:b/>
        </w:rPr>
        <w:t>Detalhamento do Caso de Uso</w:t>
      </w:r>
    </w:p>
    <w:p w:rsidR="002B016B" w:rsidRPr="007F031E" w:rsidRDefault="002B016B" w:rsidP="00FC1EC7">
      <w:pPr>
        <w:jc w:val="both"/>
        <w:rPr>
          <w:rFonts w:ascii="Calibri" w:hAnsi="Calibri"/>
        </w:rPr>
      </w:pPr>
    </w:p>
    <w:p w:rsidR="002B016B" w:rsidRPr="007F031E" w:rsidRDefault="002B016B" w:rsidP="00FC1EC7">
      <w:pPr>
        <w:numPr>
          <w:ilvl w:val="1"/>
          <w:numId w:val="4"/>
        </w:numPr>
        <w:tabs>
          <w:tab w:val="left" w:pos="2376"/>
        </w:tabs>
        <w:jc w:val="both"/>
        <w:rPr>
          <w:rFonts w:ascii="Calibri" w:hAnsi="Calibri"/>
          <w:b/>
        </w:rPr>
      </w:pPr>
      <w:r w:rsidRPr="007F031E">
        <w:rPr>
          <w:rFonts w:ascii="Calibri" w:hAnsi="Calibri"/>
          <w:b/>
        </w:rPr>
        <w:t xml:space="preserve">Caso de uso </w:t>
      </w:r>
      <w:r w:rsidRPr="008F3452">
        <w:rPr>
          <w:rFonts w:ascii="Calibri" w:hAnsi="Calibri" w:cs="Times"/>
          <w:b/>
          <w:kern w:val="0"/>
          <w:lang w:eastAsia="en-US"/>
        </w:rPr>
        <w:t xml:space="preserve">Cadastrar </w:t>
      </w:r>
      <w:r w:rsidRPr="00D25069">
        <w:rPr>
          <w:rFonts w:ascii="Calibri" w:hAnsi="Calibri" w:cs="Times"/>
          <w:b/>
          <w:kern w:val="0"/>
          <w:lang w:eastAsia="en-US"/>
        </w:rPr>
        <w:t>Medicamentos</w:t>
      </w:r>
    </w:p>
    <w:p w:rsidR="002B016B" w:rsidRPr="007F031E" w:rsidRDefault="002B016B" w:rsidP="00FC1EC7">
      <w:pPr>
        <w:jc w:val="both"/>
        <w:rPr>
          <w:rFonts w:ascii="Calibri" w:hAnsi="Calibri"/>
        </w:rPr>
      </w:pPr>
    </w:p>
    <w:p w:rsidR="002B016B" w:rsidRPr="007F031E" w:rsidRDefault="002B016B" w:rsidP="00FC1EC7">
      <w:pPr>
        <w:numPr>
          <w:ilvl w:val="2"/>
          <w:numId w:val="4"/>
        </w:numPr>
        <w:tabs>
          <w:tab w:val="left" w:pos="1985"/>
        </w:tabs>
        <w:jc w:val="both"/>
        <w:rPr>
          <w:rFonts w:ascii="Calibri" w:hAnsi="Calibri"/>
          <w:b/>
        </w:rPr>
      </w:pPr>
      <w:r w:rsidRPr="007F031E">
        <w:rPr>
          <w:rFonts w:ascii="Calibri" w:hAnsi="Calibri"/>
          <w:b/>
        </w:rPr>
        <w:t>Id do Caso de Uso</w:t>
      </w:r>
    </w:p>
    <w:p w:rsidR="002B016B" w:rsidRPr="007F031E" w:rsidRDefault="002B016B" w:rsidP="00FC1EC7">
      <w:pPr>
        <w:ind w:left="720"/>
        <w:jc w:val="both"/>
        <w:rPr>
          <w:rFonts w:ascii="Calibri" w:hAnsi="Calibri"/>
          <w:b/>
        </w:rPr>
      </w:pPr>
    </w:p>
    <w:p w:rsidR="002B016B" w:rsidRPr="007F031E" w:rsidRDefault="002B016B" w:rsidP="00FC1EC7">
      <w:pPr>
        <w:ind w:left="1224"/>
        <w:jc w:val="both"/>
        <w:rPr>
          <w:rFonts w:ascii="Calibri" w:hAnsi="Calibri"/>
        </w:rPr>
      </w:pPr>
      <w:r>
        <w:rPr>
          <w:rFonts w:ascii="Calibri" w:hAnsi="Calibri"/>
        </w:rPr>
        <w:t>UC003</w:t>
      </w:r>
    </w:p>
    <w:p w:rsidR="002B016B" w:rsidRPr="007F031E" w:rsidRDefault="002B016B" w:rsidP="00FC1EC7">
      <w:pPr>
        <w:jc w:val="both"/>
        <w:rPr>
          <w:rFonts w:ascii="Calibri" w:hAnsi="Calibri"/>
          <w:b/>
        </w:rPr>
      </w:pPr>
    </w:p>
    <w:p w:rsidR="002B016B" w:rsidRPr="007F031E" w:rsidRDefault="002B016B" w:rsidP="00FC1EC7">
      <w:pPr>
        <w:numPr>
          <w:ilvl w:val="2"/>
          <w:numId w:val="4"/>
        </w:numPr>
        <w:tabs>
          <w:tab w:val="left" w:pos="1985"/>
        </w:tabs>
        <w:jc w:val="both"/>
        <w:rPr>
          <w:rFonts w:ascii="Calibri" w:hAnsi="Calibri"/>
          <w:b/>
        </w:rPr>
      </w:pPr>
      <w:r w:rsidRPr="007F031E">
        <w:rPr>
          <w:rFonts w:ascii="Calibri" w:hAnsi="Calibri"/>
          <w:b/>
        </w:rPr>
        <w:t>Atores</w:t>
      </w:r>
    </w:p>
    <w:p w:rsidR="002B016B" w:rsidRPr="007F031E" w:rsidRDefault="002B016B" w:rsidP="00FC1EC7">
      <w:pPr>
        <w:jc w:val="both"/>
        <w:rPr>
          <w:rFonts w:ascii="Calibri" w:hAnsi="Calibri"/>
          <w:b/>
        </w:rPr>
      </w:pPr>
    </w:p>
    <w:p w:rsidR="002B016B" w:rsidRPr="007F031E" w:rsidRDefault="002B016B" w:rsidP="00FC1EC7">
      <w:pPr>
        <w:ind w:left="1224"/>
        <w:jc w:val="both"/>
        <w:rPr>
          <w:rFonts w:ascii="Calibri" w:hAnsi="Calibri"/>
        </w:rPr>
      </w:pPr>
      <w:r w:rsidRPr="007F031E">
        <w:rPr>
          <w:rFonts w:ascii="Calibri" w:hAnsi="Calibri"/>
        </w:rPr>
        <w:t>Administrador</w:t>
      </w:r>
    </w:p>
    <w:p w:rsidR="002B016B" w:rsidRPr="007F031E" w:rsidRDefault="002B016B" w:rsidP="00FC1EC7">
      <w:pPr>
        <w:ind w:left="1224"/>
        <w:jc w:val="both"/>
        <w:rPr>
          <w:rFonts w:ascii="Calibri" w:hAnsi="Calibri"/>
          <w:b/>
        </w:rPr>
      </w:pPr>
    </w:p>
    <w:p w:rsidR="002B016B" w:rsidRPr="007F031E" w:rsidRDefault="002B016B" w:rsidP="00FC1EC7">
      <w:pPr>
        <w:numPr>
          <w:ilvl w:val="2"/>
          <w:numId w:val="4"/>
        </w:numPr>
        <w:tabs>
          <w:tab w:val="left" w:pos="1985"/>
        </w:tabs>
        <w:jc w:val="both"/>
        <w:rPr>
          <w:rFonts w:ascii="Calibri" w:hAnsi="Calibri"/>
          <w:b/>
        </w:rPr>
      </w:pPr>
      <w:r w:rsidRPr="007F031E">
        <w:rPr>
          <w:rFonts w:ascii="Calibri" w:hAnsi="Calibri"/>
          <w:b/>
        </w:rPr>
        <w:t>Sumário</w:t>
      </w:r>
    </w:p>
    <w:p w:rsidR="002B016B" w:rsidRPr="007F031E" w:rsidRDefault="002B016B" w:rsidP="00FC1EC7">
      <w:pPr>
        <w:pStyle w:val="Corpodetexto"/>
        <w:spacing w:after="0"/>
        <w:jc w:val="both"/>
        <w:rPr>
          <w:rFonts w:ascii="Calibri" w:hAnsi="Calibri"/>
        </w:rPr>
      </w:pPr>
    </w:p>
    <w:p w:rsidR="002B016B" w:rsidRPr="007F031E" w:rsidRDefault="002B016B" w:rsidP="00FC1EC7">
      <w:pPr>
        <w:pStyle w:val="Corpodetexto"/>
        <w:spacing w:after="0"/>
        <w:ind w:left="720" w:firstLine="504"/>
        <w:jc w:val="both"/>
        <w:rPr>
          <w:rFonts w:ascii="Calibri" w:hAnsi="Calibri"/>
        </w:rPr>
      </w:pPr>
      <w:r w:rsidRPr="007F031E">
        <w:rPr>
          <w:rFonts w:ascii="Calibri" w:hAnsi="Calibri"/>
        </w:rPr>
        <w:t xml:space="preserve">O cadastro é feito pelo administrador do sistema, </w:t>
      </w:r>
      <w:proofErr w:type="gramStart"/>
      <w:r w:rsidRPr="007F031E">
        <w:rPr>
          <w:rFonts w:ascii="Calibri" w:hAnsi="Calibri"/>
        </w:rPr>
        <w:t>afim de</w:t>
      </w:r>
      <w:proofErr w:type="gramEnd"/>
      <w:r w:rsidRPr="007F031E">
        <w:rPr>
          <w:rFonts w:ascii="Calibri" w:hAnsi="Calibri"/>
        </w:rPr>
        <w:t xml:space="preserve"> manter atualizado  a base com os dados de todos os </w:t>
      </w:r>
      <w:r w:rsidRPr="008F3452">
        <w:rPr>
          <w:rFonts w:ascii="Calibri" w:hAnsi="Calibri" w:cs="Times"/>
          <w:kern w:val="0"/>
          <w:lang w:eastAsia="en-US"/>
        </w:rPr>
        <w:t>principio ativo</w:t>
      </w:r>
      <w:r w:rsidRPr="007F031E">
        <w:rPr>
          <w:rFonts w:ascii="Calibri" w:hAnsi="Calibri"/>
        </w:rPr>
        <w:t>.</w:t>
      </w:r>
    </w:p>
    <w:p w:rsidR="002B016B" w:rsidRPr="007F031E" w:rsidRDefault="002B016B" w:rsidP="00FC1EC7">
      <w:pPr>
        <w:ind w:left="720"/>
        <w:jc w:val="both"/>
        <w:rPr>
          <w:rFonts w:ascii="Calibri" w:hAnsi="Calibri"/>
          <w:b/>
        </w:rPr>
      </w:pPr>
    </w:p>
    <w:p w:rsidR="002B016B" w:rsidRPr="007F031E" w:rsidRDefault="002B016B" w:rsidP="00FC1EC7">
      <w:pPr>
        <w:numPr>
          <w:ilvl w:val="2"/>
          <w:numId w:val="4"/>
        </w:numPr>
        <w:tabs>
          <w:tab w:val="left" w:pos="1985"/>
        </w:tabs>
        <w:jc w:val="both"/>
        <w:rPr>
          <w:rFonts w:ascii="Calibri" w:hAnsi="Calibri"/>
          <w:b/>
        </w:rPr>
      </w:pPr>
      <w:r w:rsidRPr="007F031E">
        <w:rPr>
          <w:rFonts w:ascii="Calibri" w:hAnsi="Calibri"/>
          <w:b/>
        </w:rPr>
        <w:t>Acionadores</w:t>
      </w:r>
    </w:p>
    <w:p w:rsidR="002B016B" w:rsidRPr="007F031E" w:rsidRDefault="002B016B" w:rsidP="00FC1EC7">
      <w:pPr>
        <w:jc w:val="both"/>
        <w:rPr>
          <w:rFonts w:ascii="Calibri" w:hAnsi="Calibri"/>
          <w:b/>
        </w:rPr>
      </w:pPr>
    </w:p>
    <w:p w:rsidR="002B016B" w:rsidRPr="007F031E" w:rsidRDefault="002B016B" w:rsidP="00FC1EC7">
      <w:pPr>
        <w:ind w:left="1224"/>
        <w:jc w:val="both"/>
        <w:rPr>
          <w:rFonts w:ascii="Calibri" w:hAnsi="Calibri"/>
        </w:rPr>
      </w:pPr>
      <w:r w:rsidRPr="007F031E">
        <w:rPr>
          <w:rFonts w:ascii="Calibri" w:hAnsi="Calibri"/>
        </w:rPr>
        <w:t>Administrador</w:t>
      </w:r>
    </w:p>
    <w:p w:rsidR="002B016B" w:rsidRPr="007F031E" w:rsidRDefault="002B016B" w:rsidP="00FC1EC7">
      <w:pPr>
        <w:ind w:left="1224"/>
        <w:jc w:val="both"/>
        <w:rPr>
          <w:rFonts w:ascii="Calibri" w:hAnsi="Calibri"/>
        </w:rPr>
      </w:pPr>
      <w:r w:rsidRPr="007F031E">
        <w:rPr>
          <w:rFonts w:ascii="Calibri" w:hAnsi="Calibri"/>
        </w:rPr>
        <w:t xml:space="preserve"> </w:t>
      </w:r>
    </w:p>
    <w:p w:rsidR="002B016B" w:rsidRPr="007F031E" w:rsidRDefault="002B016B" w:rsidP="00FC1EC7">
      <w:pPr>
        <w:numPr>
          <w:ilvl w:val="2"/>
          <w:numId w:val="4"/>
        </w:numPr>
        <w:tabs>
          <w:tab w:val="left" w:pos="1985"/>
        </w:tabs>
        <w:jc w:val="both"/>
        <w:rPr>
          <w:rFonts w:ascii="Calibri" w:hAnsi="Calibri"/>
          <w:b/>
        </w:rPr>
      </w:pPr>
      <w:r w:rsidRPr="007F031E">
        <w:rPr>
          <w:rFonts w:ascii="Calibri" w:hAnsi="Calibri"/>
          <w:b/>
        </w:rPr>
        <w:t>Pré Condições</w:t>
      </w:r>
    </w:p>
    <w:p w:rsidR="002B016B" w:rsidRPr="007F031E" w:rsidRDefault="002B016B" w:rsidP="00FC1EC7">
      <w:pPr>
        <w:jc w:val="both"/>
        <w:rPr>
          <w:rFonts w:ascii="Calibri" w:hAnsi="Calibri"/>
        </w:rPr>
      </w:pPr>
    </w:p>
    <w:p w:rsidR="002B016B" w:rsidRPr="007F031E" w:rsidRDefault="002B016B" w:rsidP="00FC1EC7">
      <w:pPr>
        <w:numPr>
          <w:ilvl w:val="3"/>
          <w:numId w:val="4"/>
        </w:numPr>
        <w:tabs>
          <w:tab w:val="left" w:pos="3119"/>
        </w:tabs>
        <w:jc w:val="both"/>
        <w:rPr>
          <w:rFonts w:ascii="Calibri" w:hAnsi="Calibri"/>
        </w:rPr>
      </w:pPr>
      <w:r w:rsidRPr="007F031E">
        <w:rPr>
          <w:rFonts w:ascii="Calibri" w:hAnsi="Calibri"/>
        </w:rPr>
        <w:t>PC001 – Administrador já ter sido identificado pelo sistema</w:t>
      </w:r>
    </w:p>
    <w:p w:rsidR="002B016B" w:rsidRPr="007F031E" w:rsidRDefault="002B016B" w:rsidP="00FC1EC7">
      <w:pPr>
        <w:ind w:left="1080"/>
        <w:jc w:val="both"/>
        <w:rPr>
          <w:rFonts w:ascii="Calibri" w:hAnsi="Calibri"/>
        </w:rPr>
      </w:pPr>
    </w:p>
    <w:p w:rsidR="002B016B" w:rsidRPr="007F031E" w:rsidRDefault="002B016B" w:rsidP="00FC1EC7">
      <w:pPr>
        <w:numPr>
          <w:ilvl w:val="3"/>
          <w:numId w:val="4"/>
        </w:numPr>
        <w:tabs>
          <w:tab w:val="left" w:pos="3119"/>
        </w:tabs>
        <w:jc w:val="both"/>
        <w:rPr>
          <w:rFonts w:ascii="Calibri" w:hAnsi="Calibri"/>
        </w:rPr>
      </w:pPr>
      <w:r w:rsidRPr="007F031E">
        <w:rPr>
          <w:rFonts w:ascii="Calibri" w:hAnsi="Calibri"/>
        </w:rPr>
        <w:t>PC002 – Formulário disponível para o administrador.</w:t>
      </w:r>
    </w:p>
    <w:p w:rsidR="002B016B" w:rsidRPr="007F031E" w:rsidRDefault="002B016B" w:rsidP="00FC1EC7">
      <w:pPr>
        <w:jc w:val="both"/>
        <w:rPr>
          <w:rFonts w:ascii="Calibri" w:hAnsi="Calibri"/>
        </w:rPr>
      </w:pPr>
      <w:r w:rsidRPr="007F031E">
        <w:rPr>
          <w:rFonts w:ascii="Calibri" w:hAnsi="Calibri"/>
        </w:rPr>
        <w:t xml:space="preserve"> </w:t>
      </w:r>
    </w:p>
    <w:p w:rsidR="002B016B" w:rsidRPr="007F031E" w:rsidRDefault="002B016B" w:rsidP="00FC1EC7">
      <w:pPr>
        <w:numPr>
          <w:ilvl w:val="2"/>
          <w:numId w:val="4"/>
        </w:numPr>
        <w:tabs>
          <w:tab w:val="left" w:pos="1985"/>
        </w:tabs>
        <w:jc w:val="both"/>
        <w:rPr>
          <w:rFonts w:ascii="Calibri" w:hAnsi="Calibri"/>
          <w:b/>
        </w:rPr>
      </w:pPr>
      <w:r w:rsidRPr="007F031E">
        <w:rPr>
          <w:rFonts w:ascii="Calibri" w:hAnsi="Calibri"/>
          <w:b/>
        </w:rPr>
        <w:t>Fluxo de Eventos</w:t>
      </w:r>
    </w:p>
    <w:p w:rsidR="002B016B" w:rsidRPr="007F031E" w:rsidRDefault="002B016B" w:rsidP="00FC1EC7">
      <w:pPr>
        <w:jc w:val="both"/>
        <w:rPr>
          <w:rFonts w:ascii="Calibri" w:hAnsi="Calibri"/>
        </w:rPr>
      </w:pPr>
    </w:p>
    <w:p w:rsidR="002B016B" w:rsidRPr="007F031E" w:rsidRDefault="002B016B" w:rsidP="00FC1EC7">
      <w:pPr>
        <w:numPr>
          <w:ilvl w:val="3"/>
          <w:numId w:val="4"/>
        </w:numPr>
        <w:tabs>
          <w:tab w:val="left" w:pos="3119"/>
        </w:tabs>
        <w:jc w:val="both"/>
        <w:rPr>
          <w:rFonts w:ascii="Calibri" w:hAnsi="Calibri"/>
        </w:rPr>
      </w:pPr>
      <w:r w:rsidRPr="007F031E">
        <w:rPr>
          <w:rFonts w:ascii="Calibri" w:hAnsi="Calibri"/>
        </w:rPr>
        <w:t>Fluxo Principal</w:t>
      </w:r>
    </w:p>
    <w:p w:rsidR="002B016B" w:rsidRPr="007F031E" w:rsidRDefault="002B016B" w:rsidP="00FC1EC7">
      <w:pPr>
        <w:ind w:left="1080"/>
        <w:jc w:val="both"/>
        <w:rPr>
          <w:rFonts w:ascii="Calibri" w:hAnsi="Calibri"/>
        </w:rPr>
      </w:pPr>
    </w:p>
    <w:p w:rsidR="002B016B" w:rsidRPr="007F031E" w:rsidRDefault="002B016B" w:rsidP="00FC1EC7">
      <w:pPr>
        <w:pStyle w:val="Corpodetexto"/>
        <w:numPr>
          <w:ilvl w:val="0"/>
          <w:numId w:val="2"/>
        </w:numPr>
        <w:tabs>
          <w:tab w:val="left" w:pos="3119"/>
        </w:tabs>
        <w:spacing w:after="0"/>
        <w:ind w:left="1800" w:hanging="360"/>
        <w:jc w:val="both"/>
        <w:rPr>
          <w:rFonts w:ascii="Calibri" w:hAnsi="Calibri"/>
        </w:rPr>
      </w:pPr>
      <w:r w:rsidRPr="007F031E">
        <w:rPr>
          <w:rFonts w:ascii="Calibri" w:hAnsi="Calibri"/>
        </w:rPr>
        <w:t xml:space="preserve">Esse caso de uso começa quando o administrador deseja cadastrar no sistema as informações referentes a um novo </w:t>
      </w:r>
      <w:r>
        <w:rPr>
          <w:rFonts w:ascii="Calibri" w:hAnsi="Calibri" w:cs="Times"/>
          <w:kern w:val="0"/>
          <w:lang w:eastAsia="en-US"/>
        </w:rPr>
        <w:t>medicamento</w:t>
      </w:r>
      <w:r w:rsidRPr="007F031E">
        <w:rPr>
          <w:rFonts w:ascii="Calibri" w:hAnsi="Calibri"/>
        </w:rPr>
        <w:t xml:space="preserve">. </w:t>
      </w:r>
    </w:p>
    <w:p w:rsidR="002B016B" w:rsidRPr="007F031E" w:rsidRDefault="002B016B" w:rsidP="00FC1EC7">
      <w:pPr>
        <w:pStyle w:val="Corpodetexto"/>
        <w:numPr>
          <w:ilvl w:val="0"/>
          <w:numId w:val="2"/>
        </w:numPr>
        <w:tabs>
          <w:tab w:val="left" w:pos="3119"/>
        </w:tabs>
        <w:spacing w:after="0"/>
        <w:ind w:left="1800" w:hanging="360"/>
        <w:jc w:val="both"/>
        <w:rPr>
          <w:rFonts w:ascii="Calibri" w:hAnsi="Calibri"/>
        </w:rPr>
      </w:pPr>
      <w:r w:rsidRPr="007F031E">
        <w:rPr>
          <w:rFonts w:ascii="Calibri" w:hAnsi="Calibri"/>
        </w:rPr>
        <w:t xml:space="preserve">O administrador acessa o </w:t>
      </w:r>
      <w:proofErr w:type="gramStart"/>
      <w:r w:rsidRPr="007F031E">
        <w:rPr>
          <w:rFonts w:ascii="Calibri" w:hAnsi="Calibri"/>
        </w:rPr>
        <w:t>menu</w:t>
      </w:r>
      <w:proofErr w:type="gramEnd"/>
      <w:r w:rsidRPr="007F031E">
        <w:rPr>
          <w:rFonts w:ascii="Calibri" w:hAnsi="Calibri"/>
        </w:rPr>
        <w:t xml:space="preserve"> corresponde a funcionalidade desejada. </w:t>
      </w:r>
    </w:p>
    <w:p w:rsidR="002B016B" w:rsidRPr="007F031E" w:rsidRDefault="002B016B" w:rsidP="00FC1EC7">
      <w:pPr>
        <w:pStyle w:val="Corpodetexto"/>
        <w:numPr>
          <w:ilvl w:val="0"/>
          <w:numId w:val="2"/>
        </w:numPr>
        <w:tabs>
          <w:tab w:val="left" w:pos="3119"/>
        </w:tabs>
        <w:spacing w:after="0"/>
        <w:ind w:left="1800" w:hanging="360"/>
        <w:jc w:val="both"/>
        <w:rPr>
          <w:rFonts w:ascii="Calibri" w:hAnsi="Calibri"/>
        </w:rPr>
      </w:pPr>
      <w:r w:rsidRPr="007F031E">
        <w:rPr>
          <w:rFonts w:ascii="Calibri" w:hAnsi="Calibri"/>
        </w:rPr>
        <w:t xml:space="preserve">O administrador solicita a abertura da tela de </w:t>
      </w:r>
      <w:r w:rsidRPr="007F031E">
        <w:rPr>
          <w:rFonts w:ascii="Calibri" w:hAnsi="Calibri"/>
        </w:rPr>
        <w:lastRenderedPageBreak/>
        <w:t xml:space="preserve">Cadastrar </w:t>
      </w:r>
      <w:r>
        <w:rPr>
          <w:rFonts w:ascii="Calibri" w:hAnsi="Calibri" w:cs="Times"/>
          <w:kern w:val="0"/>
          <w:lang w:eastAsia="en-US"/>
        </w:rPr>
        <w:t>medicamento</w:t>
      </w:r>
      <w:r w:rsidRPr="007F031E">
        <w:rPr>
          <w:rFonts w:ascii="Calibri" w:hAnsi="Calibri"/>
        </w:rPr>
        <w:t>.</w:t>
      </w:r>
    </w:p>
    <w:p w:rsidR="002B016B" w:rsidRPr="007F031E" w:rsidRDefault="002B016B" w:rsidP="00FC1EC7">
      <w:pPr>
        <w:pStyle w:val="Corpodetexto"/>
        <w:tabs>
          <w:tab w:val="left" w:pos="3119"/>
        </w:tabs>
        <w:spacing w:after="0"/>
        <w:ind w:left="1440"/>
        <w:jc w:val="both"/>
        <w:rPr>
          <w:rFonts w:ascii="Calibri" w:hAnsi="Calibri"/>
        </w:rPr>
      </w:pPr>
    </w:p>
    <w:p w:rsidR="002B016B" w:rsidRPr="007F031E" w:rsidRDefault="002B016B" w:rsidP="00FC1EC7">
      <w:pPr>
        <w:pStyle w:val="Corpodetexto"/>
        <w:tabs>
          <w:tab w:val="left" w:pos="3119"/>
        </w:tabs>
        <w:spacing w:after="0"/>
        <w:ind w:left="1440"/>
        <w:jc w:val="both"/>
        <w:rPr>
          <w:rFonts w:ascii="Calibri" w:hAnsi="Calibri"/>
        </w:rPr>
      </w:pPr>
      <w:r w:rsidRPr="007F031E">
        <w:rPr>
          <w:rFonts w:ascii="Calibri" w:hAnsi="Calibri"/>
        </w:rPr>
        <w:t>Funcionalidades alternativas:</w:t>
      </w:r>
    </w:p>
    <w:p w:rsidR="002B016B" w:rsidRPr="007F031E" w:rsidRDefault="002B016B" w:rsidP="00FC1EC7">
      <w:pPr>
        <w:pStyle w:val="Corpodetexto"/>
        <w:spacing w:after="0"/>
        <w:jc w:val="both"/>
        <w:rPr>
          <w:rFonts w:ascii="Calibri" w:hAnsi="Calibri"/>
          <w:i/>
        </w:rPr>
      </w:pPr>
      <w:r w:rsidRPr="007F031E">
        <w:rPr>
          <w:rFonts w:ascii="Calibri" w:hAnsi="Calibri"/>
        </w:rPr>
        <w:tab/>
      </w:r>
      <w:r w:rsidRPr="007F031E">
        <w:rPr>
          <w:rFonts w:ascii="Calibri" w:hAnsi="Calibri"/>
        </w:rPr>
        <w:tab/>
      </w:r>
      <w:r w:rsidRPr="007F031E">
        <w:rPr>
          <w:rFonts w:ascii="Calibri" w:hAnsi="Calibri"/>
        </w:rPr>
        <w:tab/>
      </w:r>
      <w:r w:rsidRPr="007F031E">
        <w:rPr>
          <w:rFonts w:ascii="Calibri" w:hAnsi="Calibri"/>
          <w:b/>
          <w:i/>
        </w:rPr>
        <w:t>&lt;FA001 –</w:t>
      </w:r>
      <w:r w:rsidRPr="007F031E">
        <w:rPr>
          <w:rFonts w:ascii="Calibri" w:hAnsi="Calibri"/>
          <w:i/>
        </w:rPr>
        <w:t xml:space="preserve"> Consultar </w:t>
      </w:r>
      <w:r w:rsidRPr="00FC1EC7">
        <w:rPr>
          <w:rFonts w:ascii="Calibri" w:hAnsi="Calibri"/>
          <w:i/>
        </w:rPr>
        <w:t xml:space="preserve">dados do </w:t>
      </w:r>
      <w:r>
        <w:rPr>
          <w:rFonts w:ascii="Calibri" w:hAnsi="Calibri" w:cs="Times"/>
          <w:kern w:val="0"/>
          <w:lang w:eastAsia="en-US"/>
        </w:rPr>
        <w:t>medicamento</w:t>
      </w:r>
      <w:r w:rsidRPr="007F031E">
        <w:rPr>
          <w:rFonts w:ascii="Calibri" w:hAnsi="Calibri"/>
          <w:i/>
        </w:rPr>
        <w:t xml:space="preserve">&gt; </w:t>
      </w:r>
    </w:p>
    <w:p w:rsidR="002B016B" w:rsidRPr="007F031E" w:rsidRDefault="002B016B" w:rsidP="00FC1EC7">
      <w:pPr>
        <w:pStyle w:val="Corpodetexto"/>
        <w:spacing w:after="0"/>
        <w:jc w:val="both"/>
        <w:rPr>
          <w:rFonts w:ascii="Calibri" w:hAnsi="Calibri"/>
          <w:i/>
        </w:rPr>
      </w:pPr>
      <w:r w:rsidRPr="007F031E">
        <w:rPr>
          <w:rFonts w:ascii="Calibri" w:hAnsi="Calibri"/>
          <w:i/>
        </w:rPr>
        <w:tab/>
      </w:r>
      <w:r w:rsidRPr="007F031E">
        <w:rPr>
          <w:rFonts w:ascii="Calibri" w:hAnsi="Calibri"/>
          <w:i/>
        </w:rPr>
        <w:tab/>
      </w:r>
      <w:r w:rsidRPr="007F031E">
        <w:rPr>
          <w:rFonts w:ascii="Calibri" w:hAnsi="Calibri"/>
          <w:i/>
        </w:rPr>
        <w:tab/>
      </w:r>
      <w:r w:rsidRPr="007F031E">
        <w:rPr>
          <w:rFonts w:ascii="Calibri" w:hAnsi="Calibri"/>
          <w:b/>
          <w:i/>
        </w:rPr>
        <w:t>&lt;FA002 –</w:t>
      </w:r>
      <w:r w:rsidRPr="007F031E">
        <w:rPr>
          <w:rFonts w:ascii="Calibri" w:hAnsi="Calibri"/>
          <w:i/>
        </w:rPr>
        <w:t xml:space="preserve"> Alterar </w:t>
      </w:r>
      <w:r w:rsidRPr="00FC1EC7">
        <w:rPr>
          <w:rFonts w:ascii="Calibri" w:hAnsi="Calibri"/>
          <w:i/>
        </w:rPr>
        <w:t xml:space="preserve">dados do </w:t>
      </w:r>
      <w:r>
        <w:rPr>
          <w:rFonts w:ascii="Calibri" w:hAnsi="Calibri" w:cs="Times"/>
          <w:kern w:val="0"/>
          <w:lang w:eastAsia="en-US"/>
        </w:rPr>
        <w:t>medicamento</w:t>
      </w:r>
      <w:r w:rsidRPr="007F031E">
        <w:rPr>
          <w:rFonts w:ascii="Calibri" w:hAnsi="Calibri"/>
          <w:i/>
        </w:rPr>
        <w:t>&gt;</w:t>
      </w:r>
    </w:p>
    <w:p w:rsidR="002B016B" w:rsidRPr="007F031E" w:rsidRDefault="002B016B" w:rsidP="00FC1EC7">
      <w:pPr>
        <w:pStyle w:val="Corpodetexto"/>
        <w:spacing w:after="0"/>
        <w:jc w:val="both"/>
        <w:rPr>
          <w:rFonts w:ascii="Calibri" w:hAnsi="Calibri"/>
          <w:i/>
        </w:rPr>
      </w:pPr>
      <w:r w:rsidRPr="007F031E">
        <w:rPr>
          <w:rFonts w:ascii="Calibri" w:hAnsi="Calibri"/>
          <w:b/>
          <w:i/>
        </w:rPr>
        <w:tab/>
      </w:r>
      <w:r w:rsidRPr="007F031E">
        <w:rPr>
          <w:rFonts w:ascii="Calibri" w:hAnsi="Calibri"/>
          <w:b/>
          <w:i/>
        </w:rPr>
        <w:tab/>
      </w:r>
      <w:r w:rsidRPr="007F031E">
        <w:rPr>
          <w:rFonts w:ascii="Calibri" w:hAnsi="Calibri"/>
          <w:b/>
          <w:i/>
        </w:rPr>
        <w:tab/>
        <w:t>&lt;FA003 –</w:t>
      </w:r>
      <w:r w:rsidRPr="007F031E">
        <w:rPr>
          <w:rFonts w:ascii="Calibri" w:hAnsi="Calibri"/>
          <w:i/>
        </w:rPr>
        <w:t xml:space="preserve"> </w:t>
      </w:r>
      <w:r w:rsidRPr="00FC1EC7">
        <w:rPr>
          <w:rFonts w:ascii="Calibri" w:hAnsi="Calibri"/>
          <w:i/>
        </w:rPr>
        <w:t xml:space="preserve">Excluir </w:t>
      </w:r>
      <w:r>
        <w:rPr>
          <w:rFonts w:ascii="Calibri" w:hAnsi="Calibri" w:cs="Times"/>
          <w:kern w:val="0"/>
          <w:lang w:eastAsia="en-US"/>
        </w:rPr>
        <w:t>medicamento</w:t>
      </w:r>
      <w:r w:rsidRPr="007F031E">
        <w:rPr>
          <w:rFonts w:ascii="Calibri" w:hAnsi="Calibri"/>
          <w:i/>
        </w:rPr>
        <w:t>&gt;</w:t>
      </w:r>
    </w:p>
    <w:p w:rsidR="002B016B" w:rsidRPr="007F031E" w:rsidRDefault="002B016B" w:rsidP="00FC1EC7">
      <w:pPr>
        <w:pStyle w:val="Corpodetexto"/>
        <w:numPr>
          <w:ilvl w:val="0"/>
          <w:numId w:val="2"/>
        </w:numPr>
        <w:tabs>
          <w:tab w:val="left" w:pos="3119"/>
        </w:tabs>
        <w:spacing w:after="0"/>
        <w:ind w:left="1800" w:hanging="360"/>
        <w:jc w:val="both"/>
        <w:rPr>
          <w:rFonts w:ascii="Calibri" w:hAnsi="Calibri"/>
        </w:rPr>
      </w:pPr>
      <w:r w:rsidRPr="007F031E">
        <w:rPr>
          <w:rFonts w:ascii="Calibri" w:hAnsi="Calibri"/>
        </w:rPr>
        <w:t xml:space="preserve">O </w:t>
      </w:r>
      <w:r>
        <w:rPr>
          <w:rFonts w:ascii="Calibri" w:hAnsi="Calibri"/>
        </w:rPr>
        <w:t>administrador</w:t>
      </w:r>
      <w:r w:rsidRPr="007F031E">
        <w:rPr>
          <w:rFonts w:ascii="Calibri" w:hAnsi="Calibri"/>
        </w:rPr>
        <w:t xml:space="preserve"> solicita a abertura da tela para o cadastro de </w:t>
      </w:r>
      <w:r>
        <w:rPr>
          <w:rFonts w:ascii="Calibri" w:hAnsi="Calibri" w:cs="Times"/>
          <w:kern w:val="0"/>
          <w:lang w:eastAsia="en-US"/>
        </w:rPr>
        <w:t>medicamento</w:t>
      </w:r>
      <w:r w:rsidRPr="007F031E">
        <w:rPr>
          <w:rFonts w:ascii="Calibri" w:hAnsi="Calibri"/>
        </w:rPr>
        <w:t xml:space="preserve"> dentro do sistema.</w:t>
      </w:r>
    </w:p>
    <w:p w:rsidR="002B016B" w:rsidRPr="007F031E" w:rsidRDefault="002B016B" w:rsidP="00FC1EC7">
      <w:pPr>
        <w:pStyle w:val="Corpodetexto"/>
        <w:numPr>
          <w:ilvl w:val="0"/>
          <w:numId w:val="2"/>
        </w:numPr>
        <w:tabs>
          <w:tab w:val="left" w:pos="3119"/>
        </w:tabs>
        <w:spacing w:after="0"/>
        <w:ind w:left="1800" w:hanging="360"/>
        <w:jc w:val="both"/>
        <w:rPr>
          <w:rFonts w:ascii="Calibri" w:hAnsi="Calibri"/>
        </w:rPr>
      </w:pPr>
      <w:r w:rsidRPr="007F031E">
        <w:rPr>
          <w:rFonts w:ascii="Calibri" w:hAnsi="Calibri"/>
        </w:rPr>
        <w:t>O sistema exibe na tela todos os campos para o preenchimento das informações.</w:t>
      </w:r>
    </w:p>
    <w:p w:rsidR="002B016B" w:rsidRPr="007F031E" w:rsidRDefault="002B016B" w:rsidP="00FC1EC7">
      <w:pPr>
        <w:numPr>
          <w:ilvl w:val="0"/>
          <w:numId w:val="2"/>
        </w:numPr>
        <w:tabs>
          <w:tab w:val="left" w:pos="3119"/>
          <w:tab w:val="left" w:pos="5832"/>
        </w:tabs>
        <w:ind w:left="1800" w:hanging="360"/>
        <w:jc w:val="both"/>
        <w:rPr>
          <w:rFonts w:ascii="Calibri" w:hAnsi="Calibri"/>
          <w:color w:val="000000"/>
        </w:rPr>
      </w:pPr>
      <w:r w:rsidRPr="007F031E">
        <w:rPr>
          <w:rFonts w:ascii="Calibri" w:hAnsi="Calibri"/>
        </w:rPr>
        <w:t>O administrador preenche o conteúdo dos campos que forem necessários para o cadastro, respeitando as regras de validação de cada um deles</w:t>
      </w:r>
      <w:r w:rsidRPr="007F031E">
        <w:rPr>
          <w:rFonts w:ascii="Calibri" w:hAnsi="Calibri"/>
          <w:color w:val="000000"/>
        </w:rPr>
        <w:t>.</w:t>
      </w:r>
    </w:p>
    <w:p w:rsidR="002B016B" w:rsidRPr="007F031E" w:rsidRDefault="002B016B" w:rsidP="00FC1EC7">
      <w:pPr>
        <w:pStyle w:val="Corpodetexto"/>
        <w:numPr>
          <w:ilvl w:val="0"/>
          <w:numId w:val="2"/>
        </w:numPr>
        <w:tabs>
          <w:tab w:val="left" w:pos="3119"/>
        </w:tabs>
        <w:spacing w:after="0"/>
        <w:ind w:left="1800" w:hanging="360"/>
        <w:jc w:val="both"/>
        <w:rPr>
          <w:rFonts w:ascii="Calibri" w:hAnsi="Calibri"/>
        </w:rPr>
      </w:pPr>
      <w:r w:rsidRPr="007F031E">
        <w:rPr>
          <w:rFonts w:ascii="Calibri" w:hAnsi="Calibri"/>
        </w:rPr>
        <w:t>Assim que terminado todo o preenchimento ele deverá confirmar o cadastro.</w:t>
      </w:r>
    </w:p>
    <w:p w:rsidR="002B016B" w:rsidRPr="007F031E" w:rsidRDefault="002B016B" w:rsidP="00FC1EC7">
      <w:pPr>
        <w:pStyle w:val="Corpodetexto"/>
        <w:numPr>
          <w:ilvl w:val="0"/>
          <w:numId w:val="2"/>
        </w:numPr>
        <w:tabs>
          <w:tab w:val="left" w:pos="3119"/>
        </w:tabs>
        <w:spacing w:after="0"/>
        <w:ind w:left="1800" w:hanging="360"/>
        <w:jc w:val="both"/>
        <w:rPr>
          <w:rFonts w:ascii="Calibri" w:hAnsi="Calibri"/>
        </w:rPr>
      </w:pPr>
      <w:r w:rsidRPr="007F031E">
        <w:rPr>
          <w:rFonts w:ascii="Calibri" w:hAnsi="Calibri"/>
        </w:rPr>
        <w:t>O sistema verifica os dados e confirma a inclusão, caso a mesma esteja em acordo (FE001, FE002, FE003).</w:t>
      </w:r>
    </w:p>
    <w:p w:rsidR="002B016B" w:rsidRPr="007F031E" w:rsidRDefault="002B016B" w:rsidP="00FC1EC7">
      <w:pPr>
        <w:pStyle w:val="Corpodetexto"/>
        <w:numPr>
          <w:ilvl w:val="0"/>
          <w:numId w:val="2"/>
        </w:numPr>
        <w:tabs>
          <w:tab w:val="left" w:pos="3119"/>
        </w:tabs>
        <w:spacing w:after="0"/>
        <w:ind w:left="1800" w:hanging="360"/>
        <w:jc w:val="both"/>
        <w:rPr>
          <w:rFonts w:ascii="Calibri" w:hAnsi="Calibri"/>
        </w:rPr>
      </w:pPr>
      <w:r w:rsidRPr="007F031E">
        <w:rPr>
          <w:rFonts w:ascii="Calibri" w:hAnsi="Calibri"/>
        </w:rPr>
        <w:t>Com os dados já validados o sistema emite a mensagem de confirmação (M004).</w:t>
      </w:r>
    </w:p>
    <w:p w:rsidR="002B016B" w:rsidRPr="007F031E" w:rsidRDefault="002B016B" w:rsidP="00FC1EC7">
      <w:pPr>
        <w:pStyle w:val="Corpodetexto"/>
        <w:numPr>
          <w:ilvl w:val="0"/>
          <w:numId w:val="2"/>
        </w:numPr>
        <w:tabs>
          <w:tab w:val="left" w:pos="3119"/>
        </w:tabs>
        <w:spacing w:after="0"/>
        <w:ind w:left="1800" w:hanging="360"/>
        <w:jc w:val="both"/>
        <w:rPr>
          <w:rFonts w:ascii="Calibri" w:hAnsi="Calibri"/>
        </w:rPr>
      </w:pPr>
      <w:r w:rsidRPr="007F031E">
        <w:rPr>
          <w:rFonts w:ascii="Calibri" w:hAnsi="Calibri"/>
        </w:rPr>
        <w:t>O administrador confirma a mensagem.</w:t>
      </w:r>
    </w:p>
    <w:p w:rsidR="002B016B" w:rsidRPr="007F031E" w:rsidRDefault="002B016B" w:rsidP="00FC1EC7">
      <w:pPr>
        <w:pStyle w:val="Corpodetexto"/>
        <w:numPr>
          <w:ilvl w:val="0"/>
          <w:numId w:val="2"/>
        </w:numPr>
        <w:tabs>
          <w:tab w:val="left" w:pos="3119"/>
        </w:tabs>
        <w:spacing w:after="0"/>
        <w:ind w:left="1800" w:hanging="360"/>
        <w:jc w:val="both"/>
        <w:rPr>
          <w:rFonts w:ascii="Calibri" w:hAnsi="Calibri"/>
        </w:rPr>
      </w:pPr>
      <w:r w:rsidRPr="007F031E">
        <w:rPr>
          <w:rFonts w:ascii="Calibri" w:hAnsi="Calibri"/>
        </w:rPr>
        <w:t>O caso de uso é encerrado com sucesso.</w:t>
      </w:r>
    </w:p>
    <w:p w:rsidR="002B016B" w:rsidRPr="007F031E" w:rsidRDefault="002B016B" w:rsidP="00FC1EC7">
      <w:pPr>
        <w:jc w:val="both"/>
        <w:rPr>
          <w:rFonts w:ascii="Calibri" w:hAnsi="Calibri"/>
        </w:rPr>
      </w:pPr>
    </w:p>
    <w:p w:rsidR="002B016B" w:rsidRPr="007F031E" w:rsidRDefault="002B016B" w:rsidP="00FC1EC7">
      <w:pPr>
        <w:numPr>
          <w:ilvl w:val="3"/>
          <w:numId w:val="4"/>
        </w:numPr>
        <w:tabs>
          <w:tab w:val="left" w:pos="3119"/>
        </w:tabs>
        <w:jc w:val="both"/>
        <w:rPr>
          <w:rFonts w:ascii="Calibri" w:hAnsi="Calibri"/>
        </w:rPr>
      </w:pPr>
      <w:r w:rsidRPr="007F031E">
        <w:rPr>
          <w:rFonts w:ascii="Calibri" w:hAnsi="Calibri"/>
        </w:rPr>
        <w:t>Fluxos Alternativos</w:t>
      </w:r>
    </w:p>
    <w:p w:rsidR="002B016B" w:rsidRPr="007F031E" w:rsidRDefault="002B016B" w:rsidP="00FC1EC7">
      <w:pPr>
        <w:jc w:val="both"/>
        <w:rPr>
          <w:rFonts w:ascii="Calibri" w:hAnsi="Calibri"/>
        </w:rPr>
      </w:pPr>
    </w:p>
    <w:p w:rsidR="002B016B" w:rsidRPr="007F031E" w:rsidRDefault="002B016B" w:rsidP="00FC1EC7">
      <w:pPr>
        <w:numPr>
          <w:ilvl w:val="4"/>
          <w:numId w:val="4"/>
        </w:numPr>
        <w:tabs>
          <w:tab w:val="left" w:pos="3119"/>
        </w:tabs>
        <w:jc w:val="both"/>
        <w:rPr>
          <w:rFonts w:ascii="Calibri" w:hAnsi="Calibri"/>
        </w:rPr>
      </w:pPr>
      <w:r w:rsidRPr="007F031E">
        <w:rPr>
          <w:rFonts w:ascii="Calibri" w:hAnsi="Calibri"/>
        </w:rPr>
        <w:t xml:space="preserve">FA001 – Consultar dados do </w:t>
      </w:r>
      <w:r>
        <w:rPr>
          <w:rFonts w:ascii="Calibri" w:hAnsi="Calibri" w:cs="Times"/>
          <w:kern w:val="0"/>
          <w:lang w:eastAsia="en-US"/>
        </w:rPr>
        <w:t>medicamento</w:t>
      </w:r>
    </w:p>
    <w:p w:rsidR="002B016B" w:rsidRPr="007F031E" w:rsidRDefault="002B016B" w:rsidP="00FC1EC7">
      <w:pPr>
        <w:tabs>
          <w:tab w:val="left" w:pos="3119"/>
        </w:tabs>
        <w:ind w:left="1440"/>
        <w:jc w:val="both"/>
        <w:rPr>
          <w:rFonts w:ascii="Calibri" w:hAnsi="Calibri"/>
        </w:rPr>
      </w:pPr>
    </w:p>
    <w:p w:rsidR="002B016B" w:rsidRPr="007F031E" w:rsidRDefault="002B016B" w:rsidP="00FC1EC7">
      <w:pPr>
        <w:pStyle w:val="Corpodetexto"/>
        <w:numPr>
          <w:ilvl w:val="0"/>
          <w:numId w:val="3"/>
        </w:numPr>
        <w:tabs>
          <w:tab w:val="left" w:pos="3119"/>
          <w:tab w:val="left" w:pos="6480"/>
        </w:tabs>
        <w:spacing w:after="0"/>
        <w:ind w:left="2160" w:hanging="360"/>
        <w:jc w:val="both"/>
        <w:rPr>
          <w:rFonts w:ascii="Calibri" w:hAnsi="Calibri"/>
        </w:rPr>
      </w:pPr>
      <w:r w:rsidRPr="007F031E">
        <w:rPr>
          <w:rFonts w:ascii="Calibri" w:hAnsi="Calibri"/>
        </w:rPr>
        <w:t>O administrador informa dado para consulta. (FE004).</w:t>
      </w:r>
    </w:p>
    <w:p w:rsidR="002B016B" w:rsidRPr="007F031E" w:rsidRDefault="002B016B" w:rsidP="00FC1EC7">
      <w:pPr>
        <w:pStyle w:val="Corpodetexto"/>
        <w:numPr>
          <w:ilvl w:val="0"/>
          <w:numId w:val="3"/>
        </w:numPr>
        <w:tabs>
          <w:tab w:val="left" w:pos="3119"/>
          <w:tab w:val="left" w:pos="6480"/>
        </w:tabs>
        <w:spacing w:after="0"/>
        <w:ind w:left="2160" w:hanging="360"/>
        <w:jc w:val="both"/>
        <w:rPr>
          <w:rFonts w:ascii="Calibri" w:hAnsi="Calibri"/>
        </w:rPr>
      </w:pPr>
      <w:r w:rsidRPr="007F031E">
        <w:rPr>
          <w:rFonts w:ascii="Calibri" w:hAnsi="Calibri"/>
        </w:rPr>
        <w:t>O sistema exibe em tela o conteúdo do cadastro solicitado.</w:t>
      </w:r>
    </w:p>
    <w:p w:rsidR="002B016B" w:rsidRPr="007F031E" w:rsidRDefault="002B016B" w:rsidP="00FC1EC7">
      <w:pPr>
        <w:pStyle w:val="Corpodetexto"/>
        <w:numPr>
          <w:ilvl w:val="0"/>
          <w:numId w:val="3"/>
        </w:numPr>
        <w:tabs>
          <w:tab w:val="left" w:pos="3119"/>
          <w:tab w:val="left" w:pos="6480"/>
        </w:tabs>
        <w:spacing w:after="0"/>
        <w:ind w:left="2160" w:hanging="360"/>
        <w:jc w:val="both"/>
        <w:rPr>
          <w:rFonts w:ascii="Calibri" w:hAnsi="Calibri"/>
        </w:rPr>
      </w:pPr>
      <w:r w:rsidRPr="007F031E">
        <w:rPr>
          <w:rFonts w:ascii="Calibri" w:hAnsi="Calibri"/>
        </w:rPr>
        <w:t>O caso de uso se encerra com sucesso.</w:t>
      </w:r>
    </w:p>
    <w:p w:rsidR="002B016B" w:rsidRPr="007F031E" w:rsidRDefault="002B016B" w:rsidP="00FC1EC7">
      <w:pPr>
        <w:tabs>
          <w:tab w:val="left" w:pos="3119"/>
        </w:tabs>
        <w:jc w:val="both"/>
        <w:rPr>
          <w:rFonts w:ascii="Calibri" w:hAnsi="Calibri"/>
        </w:rPr>
      </w:pPr>
    </w:p>
    <w:p w:rsidR="002B016B" w:rsidRPr="007F031E" w:rsidRDefault="002B016B" w:rsidP="00FC1EC7">
      <w:pPr>
        <w:numPr>
          <w:ilvl w:val="4"/>
          <w:numId w:val="4"/>
        </w:numPr>
        <w:tabs>
          <w:tab w:val="left" w:pos="3119"/>
        </w:tabs>
        <w:jc w:val="both"/>
        <w:rPr>
          <w:rFonts w:ascii="Calibri" w:hAnsi="Calibri"/>
        </w:rPr>
      </w:pPr>
      <w:r w:rsidRPr="007F031E">
        <w:rPr>
          <w:rFonts w:ascii="Calibri" w:hAnsi="Calibri"/>
        </w:rPr>
        <w:t xml:space="preserve">FA002 – Alterar dados do </w:t>
      </w:r>
      <w:r>
        <w:rPr>
          <w:rFonts w:ascii="Calibri" w:hAnsi="Calibri" w:cs="Times"/>
          <w:kern w:val="0"/>
          <w:lang w:eastAsia="en-US"/>
        </w:rPr>
        <w:t>medicamento</w:t>
      </w:r>
    </w:p>
    <w:p w:rsidR="002B016B" w:rsidRPr="007F031E" w:rsidRDefault="002B016B" w:rsidP="00FC1EC7">
      <w:pPr>
        <w:ind w:left="1440"/>
        <w:jc w:val="both"/>
        <w:rPr>
          <w:rFonts w:ascii="Calibri" w:hAnsi="Calibri"/>
        </w:rPr>
      </w:pPr>
    </w:p>
    <w:p w:rsidR="002B016B" w:rsidRPr="007F031E" w:rsidRDefault="002B016B" w:rsidP="00FC1EC7">
      <w:pPr>
        <w:pStyle w:val="Corpodetexto"/>
        <w:numPr>
          <w:ilvl w:val="0"/>
          <w:numId w:val="7"/>
        </w:numPr>
        <w:tabs>
          <w:tab w:val="left" w:pos="3119"/>
        </w:tabs>
        <w:spacing w:after="0"/>
        <w:ind w:left="2160"/>
        <w:jc w:val="both"/>
        <w:rPr>
          <w:rFonts w:ascii="Calibri" w:hAnsi="Calibri"/>
        </w:rPr>
      </w:pPr>
      <w:r w:rsidRPr="007F031E">
        <w:rPr>
          <w:rFonts w:ascii="Calibri" w:hAnsi="Calibri"/>
        </w:rPr>
        <w:t xml:space="preserve">O administrador informa dado para consulta do cadastro a ser </w:t>
      </w:r>
      <w:proofErr w:type="gramStart"/>
      <w:r w:rsidRPr="007F031E">
        <w:rPr>
          <w:rFonts w:ascii="Calibri" w:hAnsi="Calibri"/>
        </w:rPr>
        <w:t>alterado.</w:t>
      </w:r>
      <w:proofErr w:type="gramEnd"/>
      <w:r w:rsidRPr="007F031E">
        <w:rPr>
          <w:rFonts w:ascii="Calibri" w:hAnsi="Calibri"/>
        </w:rPr>
        <w:t>(FE004)</w:t>
      </w:r>
    </w:p>
    <w:p w:rsidR="002B016B" w:rsidRPr="007F031E" w:rsidRDefault="002B016B" w:rsidP="00FC1EC7">
      <w:pPr>
        <w:pStyle w:val="Corpodetexto"/>
        <w:numPr>
          <w:ilvl w:val="0"/>
          <w:numId w:val="7"/>
        </w:numPr>
        <w:tabs>
          <w:tab w:val="left" w:pos="3119"/>
        </w:tabs>
        <w:spacing w:after="0"/>
        <w:ind w:left="2160"/>
        <w:jc w:val="both"/>
        <w:rPr>
          <w:rFonts w:ascii="Calibri" w:hAnsi="Calibri"/>
        </w:rPr>
      </w:pPr>
      <w:r w:rsidRPr="007F031E">
        <w:rPr>
          <w:rFonts w:ascii="Calibri" w:hAnsi="Calibri"/>
        </w:rPr>
        <w:t>O sistema exibe na tela as informações do cadastro.</w:t>
      </w:r>
    </w:p>
    <w:p w:rsidR="002B016B" w:rsidRPr="007F031E" w:rsidRDefault="002B016B" w:rsidP="00FC1EC7">
      <w:pPr>
        <w:pStyle w:val="Corpodetexto"/>
        <w:numPr>
          <w:ilvl w:val="0"/>
          <w:numId w:val="7"/>
        </w:numPr>
        <w:tabs>
          <w:tab w:val="left" w:pos="3119"/>
        </w:tabs>
        <w:spacing w:after="0"/>
        <w:ind w:left="2160"/>
        <w:jc w:val="both"/>
        <w:rPr>
          <w:rFonts w:ascii="Calibri" w:hAnsi="Calibri"/>
        </w:rPr>
      </w:pPr>
      <w:r w:rsidRPr="007F031E">
        <w:rPr>
          <w:rFonts w:ascii="Calibri" w:hAnsi="Calibri"/>
        </w:rPr>
        <w:t>O administrador faz as alterações nos possíveis campos.</w:t>
      </w:r>
    </w:p>
    <w:p w:rsidR="002B016B" w:rsidRPr="007F031E" w:rsidRDefault="002B016B" w:rsidP="00FC1EC7">
      <w:pPr>
        <w:pStyle w:val="Corpodetexto"/>
        <w:numPr>
          <w:ilvl w:val="0"/>
          <w:numId w:val="7"/>
        </w:numPr>
        <w:tabs>
          <w:tab w:val="left" w:pos="3119"/>
        </w:tabs>
        <w:spacing w:after="0"/>
        <w:ind w:left="2160"/>
        <w:jc w:val="both"/>
        <w:rPr>
          <w:rFonts w:ascii="Calibri" w:hAnsi="Calibri"/>
        </w:rPr>
      </w:pPr>
      <w:r w:rsidRPr="007F031E">
        <w:rPr>
          <w:rFonts w:ascii="Calibri" w:hAnsi="Calibri"/>
        </w:rPr>
        <w:t>O sistema verifica se possível todas as alterações. (FE002, FE003).</w:t>
      </w:r>
    </w:p>
    <w:p w:rsidR="002B016B" w:rsidRPr="007F031E" w:rsidRDefault="002B016B" w:rsidP="00FC1EC7">
      <w:pPr>
        <w:pStyle w:val="Corpodetexto"/>
        <w:numPr>
          <w:ilvl w:val="0"/>
          <w:numId w:val="7"/>
        </w:numPr>
        <w:tabs>
          <w:tab w:val="left" w:pos="3119"/>
        </w:tabs>
        <w:spacing w:after="0"/>
        <w:ind w:left="2160"/>
        <w:jc w:val="both"/>
        <w:rPr>
          <w:rFonts w:ascii="Calibri" w:hAnsi="Calibri"/>
        </w:rPr>
      </w:pPr>
      <w:r w:rsidRPr="007F031E">
        <w:rPr>
          <w:rFonts w:ascii="Calibri" w:hAnsi="Calibri"/>
        </w:rPr>
        <w:t>Sistema exibe a mensagem M006.</w:t>
      </w:r>
    </w:p>
    <w:p w:rsidR="002B016B" w:rsidRPr="007F031E" w:rsidRDefault="002B016B" w:rsidP="00FC1EC7">
      <w:pPr>
        <w:pStyle w:val="Corpodetexto"/>
        <w:numPr>
          <w:ilvl w:val="0"/>
          <w:numId w:val="7"/>
        </w:numPr>
        <w:tabs>
          <w:tab w:val="left" w:pos="3119"/>
        </w:tabs>
        <w:spacing w:after="0"/>
        <w:ind w:left="2160"/>
        <w:jc w:val="both"/>
        <w:rPr>
          <w:rFonts w:ascii="Calibri" w:hAnsi="Calibri"/>
        </w:rPr>
      </w:pPr>
      <w:r w:rsidRPr="007F031E">
        <w:rPr>
          <w:rFonts w:ascii="Calibri" w:hAnsi="Calibri"/>
        </w:rPr>
        <w:t>O administrador confirma mensagem emitida pelo sistema.</w:t>
      </w:r>
    </w:p>
    <w:p w:rsidR="002B016B" w:rsidRPr="007F031E" w:rsidRDefault="002B016B" w:rsidP="00FC1EC7">
      <w:pPr>
        <w:pStyle w:val="Corpodetexto"/>
        <w:numPr>
          <w:ilvl w:val="0"/>
          <w:numId w:val="7"/>
        </w:numPr>
        <w:tabs>
          <w:tab w:val="left" w:pos="3119"/>
        </w:tabs>
        <w:spacing w:after="0"/>
        <w:ind w:left="2160"/>
        <w:jc w:val="both"/>
        <w:rPr>
          <w:rFonts w:ascii="Calibri" w:hAnsi="Calibri"/>
        </w:rPr>
      </w:pPr>
      <w:r w:rsidRPr="007F031E">
        <w:rPr>
          <w:rFonts w:ascii="Calibri" w:hAnsi="Calibri"/>
        </w:rPr>
        <w:t>Caso de uso se encerra com sucesso.</w:t>
      </w:r>
    </w:p>
    <w:p w:rsidR="002B016B" w:rsidRPr="007F031E" w:rsidRDefault="002B016B" w:rsidP="00FC1EC7">
      <w:pPr>
        <w:jc w:val="both"/>
        <w:rPr>
          <w:rFonts w:ascii="Calibri" w:hAnsi="Calibri"/>
        </w:rPr>
      </w:pPr>
    </w:p>
    <w:p w:rsidR="002B016B" w:rsidRPr="007F031E" w:rsidRDefault="002B016B" w:rsidP="00FC1EC7">
      <w:pPr>
        <w:numPr>
          <w:ilvl w:val="4"/>
          <w:numId w:val="4"/>
        </w:numPr>
        <w:tabs>
          <w:tab w:val="left" w:pos="3119"/>
        </w:tabs>
        <w:jc w:val="both"/>
        <w:rPr>
          <w:rFonts w:ascii="Calibri" w:hAnsi="Calibri"/>
        </w:rPr>
      </w:pPr>
      <w:r w:rsidRPr="007F031E">
        <w:rPr>
          <w:rFonts w:ascii="Calibri" w:hAnsi="Calibri"/>
        </w:rPr>
        <w:t xml:space="preserve">FA003 – Excluir </w:t>
      </w:r>
      <w:r>
        <w:rPr>
          <w:rFonts w:ascii="Calibri" w:hAnsi="Calibri" w:cs="Times"/>
          <w:kern w:val="0"/>
          <w:lang w:eastAsia="en-US"/>
        </w:rPr>
        <w:t>medicamento</w:t>
      </w:r>
    </w:p>
    <w:p w:rsidR="002B016B" w:rsidRPr="007F031E" w:rsidRDefault="002B016B" w:rsidP="00FC1EC7">
      <w:pPr>
        <w:ind w:left="1440"/>
        <w:jc w:val="both"/>
        <w:rPr>
          <w:rFonts w:ascii="Calibri" w:hAnsi="Calibri"/>
        </w:rPr>
      </w:pPr>
    </w:p>
    <w:p w:rsidR="002B016B" w:rsidRPr="007F031E" w:rsidRDefault="002B016B" w:rsidP="00FC1EC7">
      <w:pPr>
        <w:pStyle w:val="Corpodetexto"/>
        <w:numPr>
          <w:ilvl w:val="0"/>
          <w:numId w:val="8"/>
        </w:numPr>
        <w:tabs>
          <w:tab w:val="left" w:pos="3119"/>
        </w:tabs>
        <w:spacing w:after="0"/>
        <w:ind w:left="2160"/>
        <w:jc w:val="both"/>
        <w:rPr>
          <w:rFonts w:ascii="Calibri" w:hAnsi="Calibri"/>
        </w:rPr>
      </w:pPr>
      <w:r w:rsidRPr="007F031E">
        <w:rPr>
          <w:rFonts w:ascii="Calibri" w:hAnsi="Calibri"/>
        </w:rPr>
        <w:t xml:space="preserve">O administrador informa dado para consulta do </w:t>
      </w:r>
      <w:r w:rsidRPr="007F031E">
        <w:rPr>
          <w:rFonts w:ascii="Calibri" w:hAnsi="Calibri"/>
        </w:rPr>
        <w:lastRenderedPageBreak/>
        <w:t xml:space="preserve">cadastro a ser </w:t>
      </w:r>
      <w:proofErr w:type="gramStart"/>
      <w:r w:rsidRPr="007F031E">
        <w:rPr>
          <w:rFonts w:ascii="Calibri" w:hAnsi="Calibri"/>
        </w:rPr>
        <w:t>excluído.</w:t>
      </w:r>
      <w:proofErr w:type="gramEnd"/>
      <w:r w:rsidRPr="007F031E">
        <w:rPr>
          <w:rFonts w:ascii="Calibri" w:hAnsi="Calibri"/>
        </w:rPr>
        <w:t>(FE004)</w:t>
      </w:r>
    </w:p>
    <w:p w:rsidR="002B016B" w:rsidRPr="007F031E" w:rsidRDefault="002B016B" w:rsidP="00FC1EC7">
      <w:pPr>
        <w:pStyle w:val="Corpodetexto"/>
        <w:numPr>
          <w:ilvl w:val="0"/>
          <w:numId w:val="8"/>
        </w:numPr>
        <w:tabs>
          <w:tab w:val="left" w:pos="3119"/>
        </w:tabs>
        <w:spacing w:after="0"/>
        <w:ind w:left="2160"/>
        <w:jc w:val="both"/>
        <w:rPr>
          <w:rFonts w:ascii="Calibri" w:hAnsi="Calibri"/>
        </w:rPr>
      </w:pPr>
      <w:r w:rsidRPr="007F031E">
        <w:rPr>
          <w:rFonts w:ascii="Calibri" w:hAnsi="Calibri"/>
        </w:rPr>
        <w:t>O sistema exibe em tela as informações do usuário.</w:t>
      </w:r>
    </w:p>
    <w:p w:rsidR="002B016B" w:rsidRPr="007F031E" w:rsidRDefault="002B016B" w:rsidP="00FC1EC7">
      <w:pPr>
        <w:pStyle w:val="Corpodetexto"/>
        <w:numPr>
          <w:ilvl w:val="0"/>
          <w:numId w:val="8"/>
        </w:numPr>
        <w:tabs>
          <w:tab w:val="left" w:pos="3119"/>
        </w:tabs>
        <w:spacing w:after="0"/>
        <w:ind w:left="2160"/>
        <w:jc w:val="both"/>
        <w:rPr>
          <w:rFonts w:ascii="Calibri" w:hAnsi="Calibri"/>
        </w:rPr>
      </w:pPr>
      <w:r w:rsidRPr="007F031E">
        <w:rPr>
          <w:rFonts w:ascii="Calibri" w:hAnsi="Calibri"/>
        </w:rPr>
        <w:t>O administrador pede a exclusão.</w:t>
      </w:r>
    </w:p>
    <w:p w:rsidR="002B016B" w:rsidRPr="007F031E" w:rsidRDefault="002B016B" w:rsidP="00FC1EC7">
      <w:pPr>
        <w:pStyle w:val="Corpodetexto"/>
        <w:numPr>
          <w:ilvl w:val="0"/>
          <w:numId w:val="8"/>
        </w:numPr>
        <w:tabs>
          <w:tab w:val="left" w:pos="3119"/>
        </w:tabs>
        <w:spacing w:after="0"/>
        <w:ind w:left="2160"/>
        <w:jc w:val="both"/>
        <w:rPr>
          <w:rFonts w:ascii="Calibri" w:hAnsi="Calibri"/>
        </w:rPr>
      </w:pPr>
      <w:r w:rsidRPr="007F031E">
        <w:rPr>
          <w:rFonts w:ascii="Calibri" w:hAnsi="Calibri"/>
        </w:rPr>
        <w:t>O sistema verifica se possível a exclusão.</w:t>
      </w:r>
    </w:p>
    <w:p w:rsidR="002B016B" w:rsidRPr="007F031E" w:rsidRDefault="002B016B" w:rsidP="00FC1EC7">
      <w:pPr>
        <w:pStyle w:val="Corpodetexto"/>
        <w:numPr>
          <w:ilvl w:val="0"/>
          <w:numId w:val="8"/>
        </w:numPr>
        <w:tabs>
          <w:tab w:val="left" w:pos="3119"/>
        </w:tabs>
        <w:spacing w:after="0"/>
        <w:ind w:left="2160"/>
        <w:jc w:val="both"/>
        <w:rPr>
          <w:rFonts w:ascii="Calibri" w:hAnsi="Calibri"/>
        </w:rPr>
      </w:pPr>
      <w:r w:rsidRPr="007F031E">
        <w:rPr>
          <w:rFonts w:ascii="Calibri" w:hAnsi="Calibri"/>
        </w:rPr>
        <w:t>Sistema emite mensagem de confirmação de exclusão (M007).</w:t>
      </w:r>
    </w:p>
    <w:p w:rsidR="002B016B" w:rsidRPr="007F031E" w:rsidRDefault="002B016B" w:rsidP="00FC1EC7">
      <w:pPr>
        <w:pStyle w:val="Corpodetexto"/>
        <w:numPr>
          <w:ilvl w:val="0"/>
          <w:numId w:val="8"/>
        </w:numPr>
        <w:tabs>
          <w:tab w:val="left" w:pos="3119"/>
        </w:tabs>
        <w:spacing w:after="0"/>
        <w:ind w:left="2160"/>
        <w:jc w:val="both"/>
        <w:rPr>
          <w:rFonts w:ascii="Calibri" w:hAnsi="Calibri"/>
        </w:rPr>
      </w:pPr>
      <w:r w:rsidRPr="007F031E">
        <w:rPr>
          <w:rFonts w:ascii="Calibri" w:hAnsi="Calibri"/>
        </w:rPr>
        <w:t>O administrador confirma mensagem emitida pelo sistema.</w:t>
      </w:r>
    </w:p>
    <w:p w:rsidR="002B016B" w:rsidRPr="007F031E" w:rsidRDefault="002B016B" w:rsidP="00FC1EC7">
      <w:pPr>
        <w:pStyle w:val="Corpodetexto"/>
        <w:numPr>
          <w:ilvl w:val="0"/>
          <w:numId w:val="8"/>
        </w:numPr>
        <w:tabs>
          <w:tab w:val="left" w:pos="3119"/>
        </w:tabs>
        <w:spacing w:after="0"/>
        <w:ind w:left="2160"/>
        <w:jc w:val="both"/>
        <w:rPr>
          <w:rFonts w:ascii="Calibri" w:hAnsi="Calibri"/>
        </w:rPr>
      </w:pPr>
      <w:r w:rsidRPr="007F031E">
        <w:rPr>
          <w:rFonts w:ascii="Calibri" w:hAnsi="Calibri"/>
        </w:rPr>
        <w:t>Caso de uso se encerra com sucesso.</w:t>
      </w:r>
    </w:p>
    <w:p w:rsidR="002B016B" w:rsidRPr="007F031E" w:rsidRDefault="002B016B" w:rsidP="00FC1EC7">
      <w:pPr>
        <w:jc w:val="both"/>
        <w:rPr>
          <w:rFonts w:ascii="Calibri" w:hAnsi="Calibri"/>
        </w:rPr>
      </w:pPr>
    </w:p>
    <w:p w:rsidR="002B016B" w:rsidRPr="007F031E" w:rsidRDefault="002B016B" w:rsidP="00FC1EC7">
      <w:pPr>
        <w:numPr>
          <w:ilvl w:val="2"/>
          <w:numId w:val="4"/>
        </w:numPr>
        <w:tabs>
          <w:tab w:val="left" w:pos="1985"/>
        </w:tabs>
        <w:jc w:val="both"/>
        <w:rPr>
          <w:rFonts w:ascii="Calibri" w:hAnsi="Calibri"/>
          <w:b/>
        </w:rPr>
      </w:pPr>
      <w:r w:rsidRPr="007F031E">
        <w:rPr>
          <w:rFonts w:ascii="Calibri" w:hAnsi="Calibri"/>
          <w:b/>
        </w:rPr>
        <w:t>Fluxos de Exceções</w:t>
      </w:r>
    </w:p>
    <w:p w:rsidR="002B016B" w:rsidRPr="007F031E" w:rsidRDefault="002B016B" w:rsidP="00FC1EC7">
      <w:pPr>
        <w:jc w:val="both"/>
        <w:rPr>
          <w:rFonts w:ascii="Calibri" w:hAnsi="Calibri"/>
        </w:rPr>
      </w:pPr>
    </w:p>
    <w:p w:rsidR="002B016B" w:rsidRPr="007F031E" w:rsidRDefault="002B016B" w:rsidP="00FC1EC7">
      <w:pPr>
        <w:numPr>
          <w:ilvl w:val="3"/>
          <w:numId w:val="4"/>
        </w:numPr>
        <w:tabs>
          <w:tab w:val="left" w:pos="3119"/>
        </w:tabs>
        <w:jc w:val="both"/>
        <w:rPr>
          <w:rFonts w:ascii="Calibri" w:hAnsi="Calibri"/>
        </w:rPr>
      </w:pPr>
      <w:r w:rsidRPr="007F031E">
        <w:rPr>
          <w:rFonts w:ascii="Calibri" w:hAnsi="Calibri"/>
        </w:rPr>
        <w:t xml:space="preserve">FE001 – </w:t>
      </w:r>
      <w:r>
        <w:rPr>
          <w:rFonts w:ascii="Calibri" w:hAnsi="Calibri" w:cs="Times"/>
          <w:kern w:val="0"/>
          <w:lang w:eastAsia="en-US"/>
        </w:rPr>
        <w:t>Medicamento</w:t>
      </w:r>
      <w:r w:rsidRPr="007F031E">
        <w:rPr>
          <w:rFonts w:ascii="Calibri" w:hAnsi="Calibri"/>
        </w:rPr>
        <w:t xml:space="preserve"> já cadastrado</w:t>
      </w:r>
    </w:p>
    <w:p w:rsidR="002B016B" w:rsidRPr="007F031E" w:rsidRDefault="002B016B" w:rsidP="00FC1EC7">
      <w:pPr>
        <w:pStyle w:val="Corpodetexto"/>
        <w:numPr>
          <w:ilvl w:val="0"/>
          <w:numId w:val="5"/>
        </w:numPr>
        <w:tabs>
          <w:tab w:val="left" w:pos="3119"/>
        </w:tabs>
        <w:spacing w:after="0"/>
        <w:ind w:left="1800"/>
        <w:jc w:val="both"/>
        <w:rPr>
          <w:rFonts w:ascii="Calibri" w:hAnsi="Calibri"/>
        </w:rPr>
      </w:pPr>
      <w:r w:rsidRPr="007F031E">
        <w:rPr>
          <w:rFonts w:ascii="Calibri" w:hAnsi="Calibri"/>
        </w:rPr>
        <w:t>O sistema bloqueia a tela e exibe a mensagem (M001).</w:t>
      </w:r>
    </w:p>
    <w:p w:rsidR="002B016B" w:rsidRPr="007F031E" w:rsidRDefault="002B016B" w:rsidP="00FC1EC7">
      <w:pPr>
        <w:pStyle w:val="Corpodetexto"/>
        <w:numPr>
          <w:ilvl w:val="0"/>
          <w:numId w:val="5"/>
        </w:numPr>
        <w:tabs>
          <w:tab w:val="left" w:pos="3119"/>
        </w:tabs>
        <w:spacing w:after="0"/>
        <w:ind w:left="1800"/>
        <w:jc w:val="both"/>
        <w:rPr>
          <w:rFonts w:ascii="Calibri" w:hAnsi="Calibri"/>
        </w:rPr>
      </w:pPr>
      <w:r w:rsidRPr="007F031E">
        <w:rPr>
          <w:rFonts w:ascii="Calibri" w:hAnsi="Calibri"/>
        </w:rPr>
        <w:t>Caso de uso encerra.</w:t>
      </w:r>
    </w:p>
    <w:p w:rsidR="002B016B" w:rsidRPr="007F031E" w:rsidRDefault="002B016B" w:rsidP="00FC1EC7">
      <w:pPr>
        <w:jc w:val="both"/>
        <w:rPr>
          <w:rFonts w:ascii="Calibri" w:hAnsi="Calibri"/>
        </w:rPr>
      </w:pPr>
    </w:p>
    <w:p w:rsidR="002B016B" w:rsidRPr="007F031E" w:rsidRDefault="002B016B" w:rsidP="00FC1EC7">
      <w:pPr>
        <w:numPr>
          <w:ilvl w:val="3"/>
          <w:numId w:val="4"/>
        </w:numPr>
        <w:tabs>
          <w:tab w:val="left" w:pos="3119"/>
        </w:tabs>
        <w:jc w:val="both"/>
        <w:rPr>
          <w:rFonts w:ascii="Calibri" w:hAnsi="Calibri"/>
        </w:rPr>
      </w:pPr>
      <w:r w:rsidRPr="007F031E">
        <w:rPr>
          <w:rFonts w:ascii="Calibri" w:hAnsi="Calibri"/>
        </w:rPr>
        <w:t>FE002 – Campos obrigatórios não preenchidos</w:t>
      </w:r>
    </w:p>
    <w:p w:rsidR="002B016B" w:rsidRPr="007F031E" w:rsidRDefault="002B016B" w:rsidP="00FC1EC7">
      <w:pPr>
        <w:ind w:left="720"/>
        <w:jc w:val="both"/>
        <w:rPr>
          <w:rFonts w:ascii="Calibri" w:hAnsi="Calibri"/>
        </w:rPr>
      </w:pPr>
    </w:p>
    <w:p w:rsidR="002B016B" w:rsidRPr="007F031E" w:rsidRDefault="002B016B" w:rsidP="00FC1EC7">
      <w:pPr>
        <w:pStyle w:val="Corpodetexto"/>
        <w:numPr>
          <w:ilvl w:val="0"/>
          <w:numId w:val="1"/>
        </w:numPr>
        <w:tabs>
          <w:tab w:val="left" w:pos="3119"/>
        </w:tabs>
        <w:spacing w:after="0"/>
        <w:ind w:left="1800"/>
        <w:jc w:val="both"/>
        <w:rPr>
          <w:rFonts w:ascii="Calibri" w:hAnsi="Calibri"/>
        </w:rPr>
      </w:pPr>
      <w:r w:rsidRPr="007F031E">
        <w:rPr>
          <w:rFonts w:ascii="Calibri" w:hAnsi="Calibri"/>
        </w:rPr>
        <w:t>O sistema acusa falta de informação nos campos, exibindo a mensagem (M002).</w:t>
      </w:r>
    </w:p>
    <w:p w:rsidR="002B016B" w:rsidRPr="007F031E" w:rsidRDefault="002B016B" w:rsidP="00FC1EC7">
      <w:pPr>
        <w:pStyle w:val="Corpodetexto"/>
        <w:numPr>
          <w:ilvl w:val="0"/>
          <w:numId w:val="1"/>
        </w:numPr>
        <w:tabs>
          <w:tab w:val="left" w:pos="3119"/>
        </w:tabs>
        <w:spacing w:after="0"/>
        <w:ind w:left="1800"/>
        <w:jc w:val="both"/>
        <w:rPr>
          <w:rFonts w:ascii="Calibri" w:hAnsi="Calibri"/>
        </w:rPr>
      </w:pPr>
      <w:r w:rsidRPr="007F031E">
        <w:rPr>
          <w:rFonts w:ascii="Calibri" w:hAnsi="Calibri"/>
        </w:rPr>
        <w:t>O administrador confirma a mensagem.</w:t>
      </w:r>
    </w:p>
    <w:p w:rsidR="002B016B" w:rsidRPr="007F031E" w:rsidRDefault="002B016B" w:rsidP="00FC1EC7">
      <w:pPr>
        <w:pStyle w:val="Corpodetexto"/>
        <w:numPr>
          <w:ilvl w:val="0"/>
          <w:numId w:val="1"/>
        </w:numPr>
        <w:tabs>
          <w:tab w:val="left" w:pos="3119"/>
        </w:tabs>
        <w:spacing w:after="0"/>
        <w:ind w:left="1800"/>
        <w:jc w:val="both"/>
        <w:rPr>
          <w:rFonts w:ascii="Calibri" w:hAnsi="Calibri"/>
        </w:rPr>
      </w:pPr>
      <w:r w:rsidRPr="007F031E">
        <w:rPr>
          <w:rFonts w:ascii="Calibri" w:hAnsi="Calibri"/>
        </w:rPr>
        <w:t>O administrador preenche os campos faltantes.</w:t>
      </w:r>
    </w:p>
    <w:p w:rsidR="002B016B" w:rsidRPr="007F031E" w:rsidRDefault="002B016B" w:rsidP="00FC1EC7">
      <w:pPr>
        <w:pStyle w:val="Corpodetexto"/>
        <w:numPr>
          <w:ilvl w:val="0"/>
          <w:numId w:val="1"/>
        </w:numPr>
        <w:tabs>
          <w:tab w:val="left" w:pos="3119"/>
        </w:tabs>
        <w:spacing w:after="0"/>
        <w:ind w:left="1800"/>
        <w:jc w:val="both"/>
        <w:rPr>
          <w:rFonts w:ascii="Calibri" w:hAnsi="Calibri"/>
        </w:rPr>
      </w:pPr>
      <w:r w:rsidRPr="007F031E">
        <w:rPr>
          <w:rFonts w:ascii="Calibri" w:hAnsi="Calibri"/>
        </w:rPr>
        <w:t>O caso de uso volta ao fluxo original.</w:t>
      </w:r>
    </w:p>
    <w:p w:rsidR="002B016B" w:rsidRPr="007F031E" w:rsidRDefault="002B016B" w:rsidP="00FC1EC7">
      <w:pPr>
        <w:jc w:val="both"/>
        <w:rPr>
          <w:rFonts w:ascii="Calibri" w:hAnsi="Calibri"/>
        </w:rPr>
      </w:pPr>
    </w:p>
    <w:p w:rsidR="002B016B" w:rsidRPr="007F031E" w:rsidRDefault="002B016B" w:rsidP="00FC1EC7">
      <w:pPr>
        <w:numPr>
          <w:ilvl w:val="3"/>
          <w:numId w:val="4"/>
        </w:numPr>
        <w:tabs>
          <w:tab w:val="left" w:pos="3119"/>
        </w:tabs>
        <w:jc w:val="both"/>
        <w:rPr>
          <w:rFonts w:ascii="Calibri" w:hAnsi="Calibri"/>
        </w:rPr>
      </w:pPr>
      <w:r w:rsidRPr="007F031E">
        <w:rPr>
          <w:rFonts w:ascii="Calibri" w:hAnsi="Calibri"/>
        </w:rPr>
        <w:t>FE003 – Inserir dados inválidos</w:t>
      </w:r>
    </w:p>
    <w:p w:rsidR="002B016B" w:rsidRPr="007F031E" w:rsidRDefault="002B016B" w:rsidP="00FC1EC7">
      <w:pPr>
        <w:jc w:val="both"/>
        <w:rPr>
          <w:rFonts w:ascii="Calibri" w:hAnsi="Calibri"/>
        </w:rPr>
      </w:pPr>
    </w:p>
    <w:p w:rsidR="002B016B" w:rsidRPr="007F031E" w:rsidRDefault="002B016B" w:rsidP="00FC1EC7">
      <w:pPr>
        <w:pStyle w:val="Corpodetexto"/>
        <w:numPr>
          <w:ilvl w:val="0"/>
          <w:numId w:val="6"/>
        </w:numPr>
        <w:tabs>
          <w:tab w:val="left" w:pos="3119"/>
        </w:tabs>
        <w:spacing w:after="0"/>
        <w:ind w:left="1800"/>
        <w:jc w:val="both"/>
        <w:rPr>
          <w:rFonts w:ascii="Calibri" w:hAnsi="Calibri"/>
        </w:rPr>
      </w:pPr>
      <w:r w:rsidRPr="007F031E">
        <w:rPr>
          <w:rFonts w:ascii="Calibri" w:hAnsi="Calibri"/>
        </w:rPr>
        <w:t>O sistema acusa erro nas informações, exibindo a mensagem (M003).</w:t>
      </w:r>
    </w:p>
    <w:p w:rsidR="002B016B" w:rsidRPr="007F031E" w:rsidRDefault="002B016B" w:rsidP="00FC1EC7">
      <w:pPr>
        <w:pStyle w:val="Corpodetexto"/>
        <w:numPr>
          <w:ilvl w:val="0"/>
          <w:numId w:val="6"/>
        </w:numPr>
        <w:tabs>
          <w:tab w:val="left" w:pos="3119"/>
        </w:tabs>
        <w:spacing w:after="0"/>
        <w:ind w:left="1800"/>
        <w:jc w:val="both"/>
        <w:rPr>
          <w:rFonts w:ascii="Calibri" w:hAnsi="Calibri"/>
        </w:rPr>
      </w:pPr>
      <w:r w:rsidRPr="007F031E">
        <w:rPr>
          <w:rFonts w:ascii="Calibri" w:hAnsi="Calibri"/>
        </w:rPr>
        <w:t>O administrador confirma a mensagem</w:t>
      </w:r>
    </w:p>
    <w:p w:rsidR="002B016B" w:rsidRPr="007F031E" w:rsidRDefault="002B016B" w:rsidP="00FC1EC7">
      <w:pPr>
        <w:pStyle w:val="Corpodetexto"/>
        <w:numPr>
          <w:ilvl w:val="0"/>
          <w:numId w:val="6"/>
        </w:numPr>
        <w:tabs>
          <w:tab w:val="left" w:pos="3119"/>
        </w:tabs>
        <w:spacing w:after="0"/>
        <w:ind w:left="1800"/>
        <w:jc w:val="both"/>
        <w:rPr>
          <w:rFonts w:ascii="Calibri" w:hAnsi="Calibri"/>
        </w:rPr>
      </w:pPr>
      <w:r w:rsidRPr="007F031E">
        <w:rPr>
          <w:rFonts w:ascii="Calibri" w:hAnsi="Calibri"/>
        </w:rPr>
        <w:t>O administrador altera as informações do cadastro.</w:t>
      </w:r>
    </w:p>
    <w:p w:rsidR="002B016B" w:rsidRPr="007F031E" w:rsidRDefault="002B016B" w:rsidP="00FC1EC7">
      <w:pPr>
        <w:pStyle w:val="Corpodetexto"/>
        <w:numPr>
          <w:ilvl w:val="0"/>
          <w:numId w:val="6"/>
        </w:numPr>
        <w:tabs>
          <w:tab w:val="left" w:pos="3119"/>
        </w:tabs>
        <w:spacing w:after="0"/>
        <w:ind w:left="1800"/>
        <w:jc w:val="both"/>
        <w:rPr>
          <w:rFonts w:ascii="Calibri" w:hAnsi="Calibri"/>
        </w:rPr>
      </w:pPr>
      <w:r w:rsidRPr="007F031E">
        <w:rPr>
          <w:rFonts w:ascii="Calibri" w:hAnsi="Calibri"/>
        </w:rPr>
        <w:t>O caso de uso volta ao fluxo original.</w:t>
      </w:r>
    </w:p>
    <w:p w:rsidR="002B016B" w:rsidRPr="007F031E" w:rsidRDefault="002B016B" w:rsidP="00FC1EC7">
      <w:pPr>
        <w:jc w:val="both"/>
        <w:rPr>
          <w:rFonts w:ascii="Calibri" w:hAnsi="Calibri"/>
        </w:rPr>
      </w:pPr>
    </w:p>
    <w:p w:rsidR="002B016B" w:rsidRPr="007F031E" w:rsidRDefault="002B016B" w:rsidP="00FC1EC7">
      <w:pPr>
        <w:jc w:val="both"/>
        <w:rPr>
          <w:rFonts w:ascii="Calibri" w:hAnsi="Calibri"/>
        </w:rPr>
      </w:pPr>
    </w:p>
    <w:p w:rsidR="002B016B" w:rsidRPr="007F031E" w:rsidRDefault="002B016B" w:rsidP="00FC1EC7">
      <w:pPr>
        <w:numPr>
          <w:ilvl w:val="3"/>
          <w:numId w:val="4"/>
        </w:numPr>
        <w:tabs>
          <w:tab w:val="left" w:pos="3119"/>
        </w:tabs>
        <w:jc w:val="both"/>
        <w:rPr>
          <w:rFonts w:ascii="Calibri" w:hAnsi="Calibri"/>
        </w:rPr>
      </w:pPr>
      <w:r w:rsidRPr="007F031E">
        <w:rPr>
          <w:rFonts w:ascii="Calibri" w:hAnsi="Calibri"/>
        </w:rPr>
        <w:t xml:space="preserve">FE004 – </w:t>
      </w:r>
      <w:r>
        <w:rPr>
          <w:rFonts w:ascii="Calibri" w:hAnsi="Calibri" w:cs="Times"/>
          <w:kern w:val="0"/>
          <w:lang w:val="en-US" w:eastAsia="en-US"/>
        </w:rPr>
        <w:t xml:space="preserve">Principio </w:t>
      </w:r>
      <w:proofErr w:type="spellStart"/>
      <w:r>
        <w:rPr>
          <w:rFonts w:ascii="Calibri" w:hAnsi="Calibri" w:cs="Times"/>
          <w:kern w:val="0"/>
          <w:lang w:val="en-US" w:eastAsia="en-US"/>
        </w:rPr>
        <w:t>ativo</w:t>
      </w:r>
      <w:proofErr w:type="spellEnd"/>
      <w:r w:rsidRPr="007F031E">
        <w:rPr>
          <w:rFonts w:ascii="Calibri" w:hAnsi="Calibri"/>
        </w:rPr>
        <w:t xml:space="preserve"> não cadastrado</w:t>
      </w:r>
    </w:p>
    <w:p w:rsidR="002B016B" w:rsidRPr="007F031E" w:rsidRDefault="002B016B" w:rsidP="00FC1EC7">
      <w:pPr>
        <w:pStyle w:val="Corpodetexto"/>
        <w:numPr>
          <w:ilvl w:val="0"/>
          <w:numId w:val="5"/>
        </w:numPr>
        <w:tabs>
          <w:tab w:val="left" w:pos="3119"/>
        </w:tabs>
        <w:spacing w:after="0"/>
        <w:ind w:left="1800"/>
        <w:jc w:val="both"/>
        <w:rPr>
          <w:rFonts w:ascii="Calibri" w:hAnsi="Calibri"/>
        </w:rPr>
      </w:pPr>
      <w:r w:rsidRPr="007F031E">
        <w:rPr>
          <w:rFonts w:ascii="Calibri" w:hAnsi="Calibri"/>
        </w:rPr>
        <w:t>O sistema bloqueia a tela e exibe a mensagem (M005).</w:t>
      </w:r>
    </w:p>
    <w:p w:rsidR="002B016B" w:rsidRPr="007F031E" w:rsidRDefault="002B016B" w:rsidP="00FC1EC7">
      <w:pPr>
        <w:pStyle w:val="Corpodetexto"/>
        <w:numPr>
          <w:ilvl w:val="0"/>
          <w:numId w:val="5"/>
        </w:numPr>
        <w:tabs>
          <w:tab w:val="left" w:pos="3119"/>
        </w:tabs>
        <w:spacing w:after="0"/>
        <w:ind w:left="1800"/>
        <w:jc w:val="both"/>
        <w:rPr>
          <w:rFonts w:ascii="Calibri" w:hAnsi="Calibri"/>
        </w:rPr>
      </w:pPr>
      <w:r w:rsidRPr="007F031E">
        <w:rPr>
          <w:rFonts w:ascii="Calibri" w:hAnsi="Calibri"/>
        </w:rPr>
        <w:t xml:space="preserve">O administrador confirma a mensagem. </w:t>
      </w:r>
    </w:p>
    <w:p w:rsidR="002B016B" w:rsidRPr="007F031E" w:rsidRDefault="002B016B" w:rsidP="00FC1EC7">
      <w:pPr>
        <w:pStyle w:val="Corpodetexto"/>
        <w:numPr>
          <w:ilvl w:val="0"/>
          <w:numId w:val="5"/>
        </w:numPr>
        <w:tabs>
          <w:tab w:val="left" w:pos="3119"/>
        </w:tabs>
        <w:spacing w:after="0"/>
        <w:ind w:left="1800"/>
        <w:jc w:val="both"/>
        <w:rPr>
          <w:rFonts w:ascii="Calibri" w:hAnsi="Calibri"/>
        </w:rPr>
      </w:pPr>
      <w:r w:rsidRPr="007F031E">
        <w:rPr>
          <w:rFonts w:ascii="Calibri" w:hAnsi="Calibri"/>
        </w:rPr>
        <w:t>Caso de uso encerra.</w:t>
      </w:r>
    </w:p>
    <w:p w:rsidR="002B016B" w:rsidRPr="007F031E" w:rsidRDefault="002B016B" w:rsidP="00FC1EC7">
      <w:pPr>
        <w:ind w:left="720"/>
        <w:jc w:val="both"/>
        <w:rPr>
          <w:rFonts w:ascii="Calibri" w:hAnsi="Calibri"/>
        </w:rPr>
      </w:pPr>
    </w:p>
    <w:p w:rsidR="002B016B" w:rsidRPr="007F031E" w:rsidRDefault="002B016B" w:rsidP="00FC1EC7">
      <w:pPr>
        <w:numPr>
          <w:ilvl w:val="2"/>
          <w:numId w:val="4"/>
        </w:numPr>
        <w:tabs>
          <w:tab w:val="left" w:pos="1985"/>
        </w:tabs>
        <w:jc w:val="both"/>
        <w:rPr>
          <w:rFonts w:ascii="Calibri" w:hAnsi="Calibri"/>
          <w:b/>
        </w:rPr>
      </w:pPr>
      <w:r w:rsidRPr="007F031E">
        <w:rPr>
          <w:rFonts w:ascii="Calibri" w:hAnsi="Calibri"/>
          <w:b/>
        </w:rPr>
        <w:t>Pós Condições</w:t>
      </w:r>
    </w:p>
    <w:p w:rsidR="002B016B" w:rsidRPr="007F031E" w:rsidRDefault="002B016B" w:rsidP="00FC1EC7">
      <w:pPr>
        <w:jc w:val="both"/>
        <w:rPr>
          <w:rFonts w:ascii="Calibri" w:hAnsi="Calibri"/>
        </w:rPr>
      </w:pPr>
    </w:p>
    <w:p w:rsidR="002B016B" w:rsidRPr="007F031E" w:rsidRDefault="002B016B" w:rsidP="00FC1EC7">
      <w:pPr>
        <w:numPr>
          <w:ilvl w:val="3"/>
          <w:numId w:val="4"/>
        </w:numPr>
        <w:tabs>
          <w:tab w:val="left" w:pos="3119"/>
        </w:tabs>
        <w:jc w:val="both"/>
        <w:rPr>
          <w:rFonts w:ascii="Calibri" w:hAnsi="Calibri"/>
        </w:rPr>
      </w:pPr>
      <w:r w:rsidRPr="007F031E">
        <w:rPr>
          <w:rFonts w:ascii="Calibri" w:hAnsi="Calibri"/>
        </w:rPr>
        <w:t>PD001 – Cadastro confirmado</w:t>
      </w:r>
    </w:p>
    <w:p w:rsidR="002B016B" w:rsidRPr="007F031E" w:rsidRDefault="002B016B" w:rsidP="00FC1EC7">
      <w:pPr>
        <w:ind w:left="1080"/>
        <w:jc w:val="both"/>
        <w:rPr>
          <w:rFonts w:ascii="Calibri" w:hAnsi="Calibri"/>
        </w:rPr>
      </w:pPr>
    </w:p>
    <w:p w:rsidR="002B016B" w:rsidRPr="007F031E" w:rsidRDefault="002B016B" w:rsidP="00FC1EC7">
      <w:pPr>
        <w:pStyle w:val="Corpodetexto"/>
        <w:spacing w:after="0"/>
        <w:ind w:left="1356" w:firstLine="372"/>
        <w:jc w:val="both"/>
        <w:rPr>
          <w:rFonts w:ascii="Calibri" w:hAnsi="Calibri"/>
        </w:rPr>
      </w:pPr>
      <w:r w:rsidRPr="007F031E">
        <w:rPr>
          <w:rFonts w:ascii="Calibri" w:hAnsi="Calibri"/>
        </w:rPr>
        <w:t>O registro é inserido corretamente na base de dados do sistema.</w:t>
      </w:r>
    </w:p>
    <w:p w:rsidR="002B016B" w:rsidRPr="007F031E" w:rsidRDefault="002B016B" w:rsidP="00FC1EC7">
      <w:pPr>
        <w:jc w:val="both"/>
        <w:rPr>
          <w:rFonts w:ascii="Calibri" w:hAnsi="Calibri"/>
        </w:rPr>
      </w:pPr>
    </w:p>
    <w:p w:rsidR="002B016B" w:rsidRPr="007F031E" w:rsidRDefault="002B016B" w:rsidP="00FC1EC7">
      <w:pPr>
        <w:jc w:val="both"/>
        <w:rPr>
          <w:rFonts w:ascii="Calibri" w:hAnsi="Calibri"/>
        </w:rPr>
      </w:pPr>
    </w:p>
    <w:p w:rsidR="002B016B" w:rsidRPr="007F031E" w:rsidRDefault="002B016B" w:rsidP="00FC1EC7">
      <w:pPr>
        <w:numPr>
          <w:ilvl w:val="2"/>
          <w:numId w:val="4"/>
        </w:numPr>
        <w:tabs>
          <w:tab w:val="left" w:pos="1985"/>
        </w:tabs>
        <w:jc w:val="both"/>
        <w:rPr>
          <w:rFonts w:ascii="Calibri" w:hAnsi="Calibri"/>
          <w:b/>
        </w:rPr>
      </w:pPr>
      <w:r w:rsidRPr="007F031E">
        <w:rPr>
          <w:rFonts w:ascii="Calibri" w:hAnsi="Calibri"/>
          <w:b/>
        </w:rPr>
        <w:lastRenderedPageBreak/>
        <w:t>Pontos de Extensão</w:t>
      </w:r>
    </w:p>
    <w:p w:rsidR="002B016B" w:rsidRPr="007F031E" w:rsidRDefault="002B016B" w:rsidP="00FC1EC7">
      <w:pPr>
        <w:jc w:val="both"/>
        <w:rPr>
          <w:rFonts w:ascii="Calibri" w:hAnsi="Calibri"/>
        </w:rPr>
      </w:pPr>
    </w:p>
    <w:p w:rsidR="002B016B" w:rsidRPr="007F031E" w:rsidRDefault="002B016B" w:rsidP="00FC1EC7">
      <w:pPr>
        <w:ind w:left="1224" w:firstLine="477"/>
        <w:jc w:val="both"/>
        <w:rPr>
          <w:rFonts w:ascii="Calibri" w:hAnsi="Calibri"/>
        </w:rPr>
      </w:pPr>
      <w:r w:rsidRPr="007F031E">
        <w:rPr>
          <w:rFonts w:ascii="Calibri" w:hAnsi="Calibri"/>
        </w:rPr>
        <w:t>Não se aplica.</w:t>
      </w:r>
    </w:p>
    <w:p w:rsidR="002B016B" w:rsidRPr="007F031E" w:rsidRDefault="002B016B" w:rsidP="00FC1EC7">
      <w:pPr>
        <w:tabs>
          <w:tab w:val="left" w:pos="1985"/>
        </w:tabs>
        <w:ind w:left="1224"/>
        <w:jc w:val="both"/>
        <w:rPr>
          <w:rFonts w:ascii="Calibri" w:hAnsi="Calibri"/>
        </w:rPr>
      </w:pPr>
    </w:p>
    <w:p w:rsidR="002B016B" w:rsidRPr="007F031E" w:rsidRDefault="002B016B" w:rsidP="00FC1EC7">
      <w:pPr>
        <w:numPr>
          <w:ilvl w:val="2"/>
          <w:numId w:val="4"/>
        </w:numPr>
        <w:tabs>
          <w:tab w:val="left" w:pos="1985"/>
        </w:tabs>
        <w:jc w:val="both"/>
        <w:rPr>
          <w:rFonts w:ascii="Calibri" w:hAnsi="Calibri"/>
          <w:b/>
        </w:rPr>
      </w:pPr>
      <w:r w:rsidRPr="007F031E">
        <w:rPr>
          <w:rFonts w:ascii="Calibri" w:hAnsi="Calibri"/>
          <w:b/>
        </w:rPr>
        <w:t>Documentação Suplementar</w:t>
      </w:r>
    </w:p>
    <w:p w:rsidR="002B016B" w:rsidRPr="007F031E" w:rsidRDefault="002B016B" w:rsidP="00FC1EC7">
      <w:pPr>
        <w:tabs>
          <w:tab w:val="left" w:pos="1985"/>
        </w:tabs>
        <w:ind w:left="567"/>
        <w:jc w:val="both"/>
        <w:rPr>
          <w:rFonts w:ascii="Calibri" w:hAnsi="Calibri"/>
          <w:b/>
        </w:rPr>
      </w:pPr>
    </w:p>
    <w:p w:rsidR="002B016B" w:rsidRDefault="002B016B" w:rsidP="00FC1EC7">
      <w:pPr>
        <w:tabs>
          <w:tab w:val="left" w:pos="1985"/>
        </w:tabs>
        <w:ind w:left="720"/>
        <w:jc w:val="both"/>
        <w:rPr>
          <w:rFonts w:ascii="Calibri" w:hAnsi="Calibri"/>
        </w:rPr>
      </w:pPr>
      <w:r w:rsidRPr="007F031E">
        <w:rPr>
          <w:rFonts w:ascii="Calibri" w:hAnsi="Calibri"/>
        </w:rPr>
        <w:tab/>
      </w:r>
      <w:r>
        <w:rPr>
          <w:rFonts w:ascii="Calibri" w:hAnsi="Calibri"/>
        </w:rPr>
        <w:t xml:space="preserve">Quadro </w:t>
      </w:r>
      <w:r w:rsidRPr="007F031E">
        <w:rPr>
          <w:rFonts w:ascii="Calibri" w:hAnsi="Calibri"/>
        </w:rPr>
        <w:t>de Mensagens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373"/>
        <w:gridCol w:w="6423"/>
      </w:tblGrid>
      <w:tr w:rsidR="002B016B" w:rsidTr="00CE65F1">
        <w:trPr>
          <w:trHeight w:val="709"/>
        </w:trPr>
        <w:tc>
          <w:tcPr>
            <w:tcW w:w="1373" w:type="dxa"/>
          </w:tcPr>
          <w:p w:rsidR="002B016B" w:rsidRPr="00CE65F1" w:rsidRDefault="002B016B" w:rsidP="00CE65F1">
            <w:pPr>
              <w:tabs>
                <w:tab w:val="left" w:pos="1985"/>
              </w:tabs>
              <w:jc w:val="both"/>
              <w:rPr>
                <w:rFonts w:ascii="Calibri" w:hAnsi="Calibri"/>
                <w:b/>
              </w:rPr>
            </w:pPr>
            <w:r w:rsidRPr="00CE65F1">
              <w:rPr>
                <w:rFonts w:ascii="Calibri" w:hAnsi="Calibri"/>
                <w:b/>
              </w:rPr>
              <w:t>Número da Mensagem</w:t>
            </w:r>
          </w:p>
        </w:tc>
        <w:tc>
          <w:tcPr>
            <w:tcW w:w="6423" w:type="dxa"/>
          </w:tcPr>
          <w:p w:rsidR="002B016B" w:rsidRPr="00CE65F1" w:rsidRDefault="002B016B" w:rsidP="00CE65F1">
            <w:pPr>
              <w:tabs>
                <w:tab w:val="left" w:pos="1985"/>
              </w:tabs>
              <w:jc w:val="both"/>
              <w:rPr>
                <w:rFonts w:ascii="Calibri" w:hAnsi="Calibri"/>
              </w:rPr>
            </w:pPr>
            <w:r w:rsidRPr="00CE65F1">
              <w:rPr>
                <w:rFonts w:ascii="Calibri" w:hAnsi="Calibri" w:cs="Arial"/>
                <w:b/>
                <w:bCs/>
                <w:color w:val="000000"/>
                <w:kern w:val="0"/>
                <w:lang w:eastAsia="en-US"/>
              </w:rPr>
              <w:t>Mensagem</w:t>
            </w:r>
          </w:p>
        </w:tc>
      </w:tr>
      <w:tr w:rsidR="002B016B" w:rsidTr="00CE65F1">
        <w:tc>
          <w:tcPr>
            <w:tcW w:w="1373" w:type="dxa"/>
          </w:tcPr>
          <w:p w:rsidR="002B016B" w:rsidRPr="00CE65F1" w:rsidRDefault="002B016B" w:rsidP="00CE65F1">
            <w:pPr>
              <w:tabs>
                <w:tab w:val="left" w:pos="1985"/>
              </w:tabs>
              <w:jc w:val="both"/>
              <w:rPr>
                <w:rFonts w:ascii="Calibri" w:hAnsi="Calibri"/>
              </w:rPr>
            </w:pPr>
            <w:r w:rsidRPr="00CE65F1">
              <w:rPr>
                <w:rFonts w:ascii="Calibri" w:hAnsi="Calibri" w:cs="Arial"/>
                <w:b/>
                <w:bCs/>
                <w:color w:val="000000"/>
                <w:kern w:val="0"/>
                <w:lang w:eastAsia="en-US"/>
              </w:rPr>
              <w:t>M001</w:t>
            </w:r>
          </w:p>
        </w:tc>
        <w:tc>
          <w:tcPr>
            <w:tcW w:w="6423" w:type="dxa"/>
          </w:tcPr>
          <w:p w:rsidR="002B016B" w:rsidRPr="00CE65F1" w:rsidRDefault="002B016B" w:rsidP="00CE65F1">
            <w:pPr>
              <w:tabs>
                <w:tab w:val="left" w:pos="1985"/>
              </w:tabs>
              <w:jc w:val="both"/>
              <w:rPr>
                <w:rFonts w:ascii="Calibri" w:hAnsi="Calibri"/>
              </w:rPr>
            </w:pPr>
            <w:proofErr w:type="gramStart"/>
            <w:r w:rsidRPr="00D25069">
              <w:rPr>
                <w:rFonts w:ascii="Calibri" w:hAnsi="Calibri" w:cs="Times"/>
                <w:b/>
                <w:kern w:val="0"/>
                <w:lang w:eastAsia="en-US"/>
              </w:rPr>
              <w:t>Medicamento</w:t>
            </w:r>
            <w:r w:rsidRPr="00CE65F1">
              <w:rPr>
                <w:rFonts w:ascii="Calibri" w:hAnsi="Calibri" w:cs="Arial"/>
                <w:b/>
                <w:bCs/>
                <w:color w:val="000000"/>
                <w:kern w:val="0"/>
                <w:lang w:eastAsia="en-US"/>
              </w:rPr>
              <w:t xml:space="preserve"> já cadastrado.”</w:t>
            </w:r>
            <w:proofErr w:type="gramEnd"/>
          </w:p>
        </w:tc>
      </w:tr>
      <w:tr w:rsidR="002B016B" w:rsidTr="00CE65F1">
        <w:tc>
          <w:tcPr>
            <w:tcW w:w="1373" w:type="dxa"/>
          </w:tcPr>
          <w:p w:rsidR="002B016B" w:rsidRPr="00CE65F1" w:rsidRDefault="002B016B" w:rsidP="00CE65F1">
            <w:pPr>
              <w:tabs>
                <w:tab w:val="left" w:pos="1985"/>
              </w:tabs>
              <w:jc w:val="both"/>
              <w:rPr>
                <w:rFonts w:ascii="Calibri" w:hAnsi="Calibri"/>
              </w:rPr>
            </w:pPr>
            <w:r w:rsidRPr="00CE65F1">
              <w:rPr>
                <w:rFonts w:ascii="Calibri" w:hAnsi="Calibri" w:cs="Arial"/>
                <w:b/>
                <w:bCs/>
                <w:color w:val="000000"/>
                <w:kern w:val="0"/>
                <w:lang w:eastAsia="en-US"/>
              </w:rPr>
              <w:t>M002</w:t>
            </w:r>
          </w:p>
        </w:tc>
        <w:tc>
          <w:tcPr>
            <w:tcW w:w="6423" w:type="dxa"/>
          </w:tcPr>
          <w:p w:rsidR="002B016B" w:rsidRPr="00CE65F1" w:rsidRDefault="002B016B" w:rsidP="00CE65F1">
            <w:pPr>
              <w:tabs>
                <w:tab w:val="left" w:pos="1985"/>
              </w:tabs>
              <w:jc w:val="both"/>
              <w:rPr>
                <w:rFonts w:ascii="Calibri" w:hAnsi="Calibri"/>
              </w:rPr>
            </w:pPr>
            <w:r w:rsidRPr="00CE65F1">
              <w:rPr>
                <w:rFonts w:ascii="Calibri" w:hAnsi="Calibri" w:cs="Arial"/>
                <w:b/>
                <w:bCs/>
                <w:color w:val="000000"/>
                <w:kern w:val="0"/>
                <w:lang w:eastAsia="en-US"/>
              </w:rPr>
              <w:t>“Informe os campos obrigatórios: &lt;campo1&gt;,&lt;campo2&gt;.”</w:t>
            </w:r>
          </w:p>
        </w:tc>
      </w:tr>
      <w:tr w:rsidR="002B016B" w:rsidTr="00CE65F1">
        <w:tc>
          <w:tcPr>
            <w:tcW w:w="1373" w:type="dxa"/>
          </w:tcPr>
          <w:p w:rsidR="002B016B" w:rsidRPr="00CE65F1" w:rsidRDefault="002B016B" w:rsidP="00CE65F1">
            <w:pPr>
              <w:tabs>
                <w:tab w:val="left" w:pos="1985"/>
              </w:tabs>
              <w:jc w:val="both"/>
              <w:rPr>
                <w:rFonts w:ascii="Calibri" w:hAnsi="Calibri"/>
              </w:rPr>
            </w:pPr>
            <w:r w:rsidRPr="00CE65F1">
              <w:rPr>
                <w:rFonts w:ascii="Calibri" w:hAnsi="Calibri" w:cs="Arial"/>
                <w:b/>
                <w:bCs/>
                <w:color w:val="000000"/>
                <w:kern w:val="0"/>
                <w:lang w:eastAsia="en-US"/>
              </w:rPr>
              <w:t>M003</w:t>
            </w:r>
          </w:p>
        </w:tc>
        <w:tc>
          <w:tcPr>
            <w:tcW w:w="6423" w:type="dxa"/>
          </w:tcPr>
          <w:p w:rsidR="002B016B" w:rsidRPr="00CE65F1" w:rsidRDefault="002B016B" w:rsidP="00CE65F1">
            <w:pPr>
              <w:tabs>
                <w:tab w:val="left" w:pos="1985"/>
              </w:tabs>
              <w:jc w:val="both"/>
              <w:rPr>
                <w:rFonts w:ascii="Calibri" w:hAnsi="Calibri"/>
              </w:rPr>
            </w:pPr>
            <w:r w:rsidRPr="00CE65F1">
              <w:rPr>
                <w:rFonts w:ascii="Calibri" w:hAnsi="Calibri" w:cs="Arial"/>
                <w:b/>
                <w:bCs/>
                <w:color w:val="000000"/>
                <w:kern w:val="0"/>
                <w:lang w:eastAsia="en-US"/>
              </w:rPr>
              <w:t>“Dados inválidos, favor informar corretamente os dados dos campos: &lt;campo1&gt;,&lt;campo2&gt;.”</w:t>
            </w:r>
          </w:p>
        </w:tc>
      </w:tr>
      <w:tr w:rsidR="002B016B" w:rsidTr="00CE65F1">
        <w:tc>
          <w:tcPr>
            <w:tcW w:w="1373" w:type="dxa"/>
          </w:tcPr>
          <w:p w:rsidR="002B016B" w:rsidRPr="00CE65F1" w:rsidRDefault="002B016B" w:rsidP="00CE65F1">
            <w:pPr>
              <w:tabs>
                <w:tab w:val="left" w:pos="1985"/>
              </w:tabs>
              <w:jc w:val="both"/>
              <w:rPr>
                <w:rFonts w:ascii="Calibri" w:hAnsi="Calibri"/>
              </w:rPr>
            </w:pPr>
            <w:r w:rsidRPr="00CE65F1">
              <w:rPr>
                <w:rFonts w:ascii="Calibri" w:hAnsi="Calibri" w:cs="Arial"/>
                <w:b/>
                <w:bCs/>
                <w:color w:val="000000"/>
                <w:kern w:val="0"/>
                <w:lang w:eastAsia="en-US"/>
              </w:rPr>
              <w:t>M004</w:t>
            </w:r>
          </w:p>
        </w:tc>
        <w:tc>
          <w:tcPr>
            <w:tcW w:w="6423" w:type="dxa"/>
          </w:tcPr>
          <w:p w:rsidR="002B016B" w:rsidRPr="00CE65F1" w:rsidRDefault="002B016B" w:rsidP="00CE65F1">
            <w:pPr>
              <w:tabs>
                <w:tab w:val="left" w:pos="1985"/>
              </w:tabs>
              <w:jc w:val="both"/>
              <w:rPr>
                <w:rFonts w:ascii="Calibri" w:hAnsi="Calibri"/>
              </w:rPr>
            </w:pPr>
            <w:r w:rsidRPr="00CE65F1">
              <w:rPr>
                <w:rFonts w:ascii="Calibri" w:hAnsi="Calibri" w:cs="Arial"/>
                <w:b/>
                <w:bCs/>
                <w:color w:val="000000"/>
                <w:kern w:val="0"/>
                <w:lang w:eastAsia="en-US"/>
              </w:rPr>
              <w:t>“Cadastro realizado com sucesso.”</w:t>
            </w:r>
          </w:p>
        </w:tc>
      </w:tr>
      <w:tr w:rsidR="002B016B" w:rsidTr="00CE65F1">
        <w:tc>
          <w:tcPr>
            <w:tcW w:w="1373" w:type="dxa"/>
          </w:tcPr>
          <w:p w:rsidR="002B016B" w:rsidRPr="00CE65F1" w:rsidRDefault="002B016B" w:rsidP="00CE65F1">
            <w:pPr>
              <w:tabs>
                <w:tab w:val="left" w:pos="1985"/>
              </w:tabs>
              <w:jc w:val="both"/>
              <w:rPr>
                <w:rFonts w:ascii="Calibri" w:hAnsi="Calibri"/>
              </w:rPr>
            </w:pPr>
            <w:r w:rsidRPr="00CE65F1">
              <w:rPr>
                <w:rFonts w:ascii="Calibri" w:hAnsi="Calibri" w:cs="Arial"/>
                <w:b/>
                <w:bCs/>
                <w:color w:val="000000"/>
                <w:kern w:val="0"/>
                <w:lang w:eastAsia="en-US"/>
              </w:rPr>
              <w:t>M005</w:t>
            </w:r>
          </w:p>
        </w:tc>
        <w:tc>
          <w:tcPr>
            <w:tcW w:w="6423" w:type="dxa"/>
          </w:tcPr>
          <w:p w:rsidR="002B016B" w:rsidRPr="00CE65F1" w:rsidRDefault="002B016B" w:rsidP="00CE65F1">
            <w:pPr>
              <w:tabs>
                <w:tab w:val="left" w:pos="1985"/>
              </w:tabs>
              <w:jc w:val="both"/>
              <w:rPr>
                <w:rFonts w:ascii="Calibri" w:hAnsi="Calibri"/>
              </w:rPr>
            </w:pPr>
            <w:proofErr w:type="gramStart"/>
            <w:r>
              <w:rPr>
                <w:rFonts w:ascii="Calibri" w:hAnsi="Calibri" w:cs="Times"/>
                <w:b/>
                <w:kern w:val="0"/>
                <w:lang w:eastAsia="en-US"/>
              </w:rPr>
              <w:t>M</w:t>
            </w:r>
            <w:r w:rsidRPr="00D25069">
              <w:rPr>
                <w:rFonts w:ascii="Calibri" w:hAnsi="Calibri" w:cs="Times"/>
                <w:b/>
                <w:kern w:val="0"/>
                <w:lang w:eastAsia="en-US"/>
              </w:rPr>
              <w:t>edicamento</w:t>
            </w:r>
            <w:r w:rsidRPr="00CE65F1">
              <w:rPr>
                <w:rFonts w:ascii="Calibri" w:hAnsi="Calibri" w:cs="Arial"/>
                <w:b/>
                <w:bCs/>
                <w:color w:val="000000"/>
                <w:kern w:val="0"/>
                <w:lang w:eastAsia="en-US"/>
              </w:rPr>
              <w:t xml:space="preserve"> não cadastrado.”</w:t>
            </w:r>
            <w:proofErr w:type="gramEnd"/>
          </w:p>
        </w:tc>
      </w:tr>
      <w:tr w:rsidR="002B016B" w:rsidTr="00CE65F1">
        <w:tc>
          <w:tcPr>
            <w:tcW w:w="1373" w:type="dxa"/>
          </w:tcPr>
          <w:p w:rsidR="002B016B" w:rsidRPr="00CE65F1" w:rsidRDefault="002B016B" w:rsidP="00CE65F1">
            <w:pPr>
              <w:tabs>
                <w:tab w:val="left" w:pos="1985"/>
              </w:tabs>
              <w:jc w:val="both"/>
              <w:rPr>
                <w:rFonts w:ascii="Calibri" w:hAnsi="Calibri"/>
              </w:rPr>
            </w:pPr>
            <w:r w:rsidRPr="00CE65F1">
              <w:rPr>
                <w:rFonts w:ascii="Calibri" w:hAnsi="Calibri" w:cs="Arial"/>
                <w:b/>
                <w:bCs/>
                <w:color w:val="000000"/>
                <w:kern w:val="0"/>
                <w:lang w:eastAsia="en-US"/>
              </w:rPr>
              <w:t>M006</w:t>
            </w:r>
          </w:p>
        </w:tc>
        <w:tc>
          <w:tcPr>
            <w:tcW w:w="6423" w:type="dxa"/>
          </w:tcPr>
          <w:p w:rsidR="002B016B" w:rsidRPr="00CE65F1" w:rsidRDefault="002B016B" w:rsidP="00CE65F1">
            <w:pPr>
              <w:tabs>
                <w:tab w:val="left" w:pos="1985"/>
              </w:tabs>
              <w:jc w:val="both"/>
              <w:rPr>
                <w:rFonts w:ascii="Calibri" w:hAnsi="Calibri"/>
              </w:rPr>
            </w:pPr>
            <w:r w:rsidRPr="00CE65F1">
              <w:rPr>
                <w:rFonts w:ascii="Calibri" w:hAnsi="Calibri" w:cs="Arial"/>
                <w:b/>
                <w:bCs/>
                <w:color w:val="000000"/>
                <w:kern w:val="0"/>
                <w:lang w:eastAsia="en-US"/>
              </w:rPr>
              <w:t>“Alterações realizadas com sucesso.”</w:t>
            </w:r>
          </w:p>
        </w:tc>
      </w:tr>
      <w:tr w:rsidR="002B016B" w:rsidTr="00CE65F1">
        <w:tc>
          <w:tcPr>
            <w:tcW w:w="1373" w:type="dxa"/>
          </w:tcPr>
          <w:p w:rsidR="002B016B" w:rsidRPr="00CE65F1" w:rsidRDefault="002B016B" w:rsidP="00CE65F1">
            <w:pPr>
              <w:tabs>
                <w:tab w:val="left" w:pos="1985"/>
              </w:tabs>
              <w:jc w:val="both"/>
              <w:rPr>
                <w:rFonts w:ascii="Calibri" w:hAnsi="Calibri"/>
              </w:rPr>
            </w:pPr>
            <w:r w:rsidRPr="00CE65F1">
              <w:rPr>
                <w:rFonts w:ascii="Calibri" w:hAnsi="Calibri" w:cs="Arial"/>
                <w:b/>
                <w:bCs/>
                <w:color w:val="000000"/>
                <w:kern w:val="0"/>
                <w:lang w:eastAsia="en-US"/>
              </w:rPr>
              <w:t>M007</w:t>
            </w:r>
          </w:p>
        </w:tc>
        <w:tc>
          <w:tcPr>
            <w:tcW w:w="6423" w:type="dxa"/>
          </w:tcPr>
          <w:p w:rsidR="002B016B" w:rsidRPr="00CE65F1" w:rsidRDefault="002B016B" w:rsidP="00CE65F1">
            <w:pPr>
              <w:tabs>
                <w:tab w:val="left" w:pos="1985"/>
              </w:tabs>
              <w:jc w:val="both"/>
              <w:rPr>
                <w:rFonts w:ascii="Calibri" w:hAnsi="Calibri"/>
              </w:rPr>
            </w:pPr>
            <w:bookmarkStart w:id="0" w:name="_GoBack"/>
            <w:bookmarkEnd w:id="0"/>
            <w:proofErr w:type="gramStart"/>
            <w:r>
              <w:rPr>
                <w:rFonts w:ascii="Calibri" w:hAnsi="Calibri" w:cs="Times"/>
                <w:b/>
                <w:kern w:val="0"/>
                <w:lang w:eastAsia="en-US"/>
              </w:rPr>
              <w:t>Medicamento</w:t>
            </w:r>
            <w:r w:rsidRPr="00CE65F1">
              <w:rPr>
                <w:rFonts w:ascii="Calibri" w:hAnsi="Calibri" w:cs="Arial"/>
                <w:b/>
                <w:bCs/>
                <w:color w:val="000000"/>
                <w:kern w:val="0"/>
                <w:lang w:eastAsia="en-US"/>
              </w:rPr>
              <w:t xml:space="preserve"> excluído com sucesso.”</w:t>
            </w:r>
            <w:proofErr w:type="gramEnd"/>
          </w:p>
        </w:tc>
      </w:tr>
    </w:tbl>
    <w:p w:rsidR="002B016B" w:rsidRPr="007F031E" w:rsidRDefault="002B016B" w:rsidP="00FC1EC7">
      <w:pPr>
        <w:tabs>
          <w:tab w:val="left" w:pos="1985"/>
        </w:tabs>
        <w:ind w:left="720"/>
        <w:jc w:val="both"/>
        <w:rPr>
          <w:rFonts w:ascii="Calibri" w:hAnsi="Calibri"/>
        </w:rPr>
      </w:pPr>
    </w:p>
    <w:p w:rsidR="002B016B" w:rsidRDefault="002B016B"/>
    <w:sectPr w:rsidR="002B016B" w:rsidSect="00B52A8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1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284" w:firstLine="56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2">
    <w:nsid w:val="00000007"/>
    <w:multiLevelType w:val="multilevel"/>
    <w:tmpl w:val="00000007"/>
    <w:name w:val="WW8Num7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b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Arial"/>
        <w:b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567" w:firstLine="153"/>
      </w:pPr>
      <w:rPr>
        <w:rFonts w:ascii="Arial" w:hAnsi="Arial" w:cs="Arial"/>
        <w:b/>
        <w:sz w:val="22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 w:cs="Arial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2069"/>
        </w:tabs>
        <w:ind w:left="2069" w:hanging="792"/>
      </w:pPr>
      <w:rPr>
        <w:rFonts w:ascii="Arial" w:hAnsi="Arial" w:cs="Arial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4">
    <w:nsid w:val="00000009"/>
    <w:multiLevelType w:val="singleLevel"/>
    <w:tmpl w:val="00000009"/>
    <w:name w:val="WW8Num9"/>
    <w:lvl w:ilvl="0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5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108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440" w:hanging="36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800" w:hanging="36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2160" w:hanging="36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520" w:hanging="36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880" w:hanging="36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3240" w:hanging="36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600" w:hanging="36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960" w:hanging="360"/>
      </w:pPr>
      <w:rPr>
        <w:rFonts w:cs="Times New Roman"/>
      </w:rPr>
    </w:lvl>
  </w:abstractNum>
  <w:abstractNum w:abstractNumId="6">
    <w:nsid w:val="00000033"/>
    <w:multiLevelType w:val="multilevel"/>
    <w:tmpl w:val="00000033"/>
    <w:name w:val="WW8Num51"/>
    <w:lvl w:ilvl="0">
      <w:start w:val="1"/>
      <w:numFmt w:val="decimal"/>
      <w:lvlText w:val="%1."/>
      <w:lvlJc w:val="left"/>
      <w:pPr>
        <w:tabs>
          <w:tab w:val="num" w:pos="720"/>
        </w:tabs>
        <w:ind w:left="108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440" w:hanging="36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800" w:hanging="36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2160" w:hanging="36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520" w:hanging="36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880" w:hanging="36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3240" w:hanging="36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600" w:hanging="36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960" w:hanging="360"/>
      </w:pPr>
      <w:rPr>
        <w:rFonts w:cs="Times New Roman"/>
      </w:rPr>
    </w:lvl>
  </w:abstractNum>
  <w:abstractNum w:abstractNumId="7">
    <w:nsid w:val="00000038"/>
    <w:multiLevelType w:val="multilevel"/>
    <w:tmpl w:val="00000038"/>
    <w:name w:val="WW8Num56"/>
    <w:lvl w:ilvl="0">
      <w:start w:val="1"/>
      <w:numFmt w:val="decimal"/>
      <w:lvlText w:val="%1."/>
      <w:lvlJc w:val="left"/>
      <w:pPr>
        <w:tabs>
          <w:tab w:val="num" w:pos="720"/>
        </w:tabs>
        <w:ind w:left="108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440" w:hanging="36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800" w:hanging="36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2160" w:hanging="36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520" w:hanging="36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880" w:hanging="36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3240" w:hanging="36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600" w:hanging="36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960" w:hanging="36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hyphenationZone w:val="425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C1EC7"/>
    <w:rsid w:val="000A208F"/>
    <w:rsid w:val="00260481"/>
    <w:rsid w:val="002B016B"/>
    <w:rsid w:val="004D4E17"/>
    <w:rsid w:val="007255F8"/>
    <w:rsid w:val="00737431"/>
    <w:rsid w:val="007F031E"/>
    <w:rsid w:val="00817016"/>
    <w:rsid w:val="008F3452"/>
    <w:rsid w:val="00B52A82"/>
    <w:rsid w:val="00CE65F1"/>
    <w:rsid w:val="00D25069"/>
    <w:rsid w:val="00D97B9F"/>
    <w:rsid w:val="00FC1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??" w:hAnsi="Cambria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EC7"/>
    <w:pPr>
      <w:widowControl w:val="0"/>
      <w:suppressAutoHyphens/>
    </w:pPr>
    <w:rPr>
      <w:rFonts w:ascii="Times New Roman" w:hAnsi="Times New Roman"/>
      <w:kern w:val="1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rsid w:val="00FC1EC7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FC1EC7"/>
    <w:rPr>
      <w:rFonts w:ascii="Times New Roman" w:eastAsia="Times New Roman" w:hAnsi="Times New Roman" w:cs="Times New Roman"/>
      <w:kern w:val="1"/>
      <w:lang w:eastAsia="ar-SA" w:bidi="ar-SA"/>
    </w:rPr>
  </w:style>
  <w:style w:type="table" w:styleId="Tabelacomgrade">
    <w:name w:val="Table Grid"/>
    <w:basedOn w:val="Tabelanormal"/>
    <w:uiPriority w:val="99"/>
    <w:rsid w:val="00FC1EC7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650</Words>
  <Characters>3404</Characters>
  <Application>Microsoft Office Word</Application>
  <DocSecurity>0</DocSecurity>
  <Lines>28</Lines>
  <Paragraphs>8</Paragraphs>
  <ScaleCrop>false</ScaleCrop>
  <Company/>
  <LinksUpToDate>false</LinksUpToDate>
  <CharactersWithSpaces>4046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Interações Medicamentosas</dc:title>
  <dc:subject/>
  <dc:creator>MacBook Pro</dc:creator>
  <cp:keywords/>
  <dc:description/>
  <cp:lastModifiedBy>Mariana</cp:lastModifiedBy>
  <cp:revision>3</cp:revision>
  <dcterms:created xsi:type="dcterms:W3CDTF">2011-06-08T11:58:00Z</dcterms:created>
  <dcterms:modified xsi:type="dcterms:W3CDTF">2011-06-15T21:50:00Z</dcterms:modified>
</cp:coreProperties>
</file>